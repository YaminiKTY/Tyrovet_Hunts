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5636"/>
        <w:gridCol w:w="4684"/>
      </w:tblGrid>
      <w:tr w:rsidR="00954ED2">
        <w:tc>
          <w:tcPr>
            <w:tcW w:w="5636" w:type="dxa"/>
            <w:shd w:val="clear" w:color="auto" w:fill="auto"/>
            <w:vAlign w:val="center"/>
          </w:tcPr>
          <w:p w:rsidR="00954ED2" w:rsidRDefault="00954ED2">
            <w:pPr>
              <w:tabs>
                <w:tab w:val="left" w:pos="1620"/>
                <w:tab w:val="center" w:pos="5040"/>
              </w:tabs>
              <w:rPr>
                <w:rFonts w:ascii="Cambria" w:hAnsi="Cambria" w:cs="Cambria"/>
                <w:b/>
                <w:sz w:val="28"/>
                <w:szCs w:val="28"/>
              </w:rPr>
            </w:pPr>
            <w:r>
              <w:rPr>
                <w:rFonts w:ascii="Cambria" w:hAnsi="Cambria" w:cs="Cambria"/>
                <w:b/>
                <w:sz w:val="48"/>
                <w:szCs w:val="48"/>
              </w:rPr>
              <w:t>Bharathi.D</w:t>
            </w:r>
          </w:p>
          <w:p w:rsidR="00954ED2" w:rsidRDefault="009252AB">
            <w:pPr>
              <w:rPr>
                <w:rFonts w:ascii="Cambria" w:hAnsi="Cambria" w:cs="Cambria"/>
                <w:b/>
                <w:sz w:val="28"/>
                <w:szCs w:val="28"/>
              </w:rPr>
            </w:pPr>
            <w:r>
              <w:rPr>
                <w:rFonts w:ascii="Cambria" w:hAnsi="Cambria" w:cs="Cambria"/>
                <w:b/>
                <w:sz w:val="28"/>
                <w:szCs w:val="28"/>
              </w:rPr>
              <w:t>M.Sc.</w:t>
            </w:r>
            <w:r w:rsidR="00954ED2">
              <w:rPr>
                <w:rFonts w:ascii="Cambria" w:hAnsi="Cambria" w:cs="Cambria"/>
                <w:b/>
                <w:sz w:val="28"/>
                <w:szCs w:val="28"/>
              </w:rPr>
              <w:t xml:space="preserve"> (Computer Science)</w:t>
            </w:r>
          </w:p>
          <w:p w:rsidR="00954ED2" w:rsidRDefault="00954ED2">
            <w:pPr>
              <w:rPr>
                <w:rFonts w:ascii="Cambria" w:hAnsi="Cambria" w:cs="Cambria"/>
                <w:b/>
                <w:sz w:val="28"/>
                <w:szCs w:val="28"/>
              </w:rPr>
            </w:pPr>
            <w:r>
              <w:rPr>
                <w:rFonts w:ascii="Cambria" w:hAnsi="Cambria" w:cs="Cambria"/>
                <w:b/>
                <w:sz w:val="28"/>
                <w:szCs w:val="28"/>
              </w:rPr>
              <w:t>bharathi.d</w:t>
            </w:r>
            <w:hyperlink r:id="rId7" w:history="1">
              <w:r>
                <w:rPr>
                  <w:rStyle w:val="Hyperlink"/>
                  <w:rFonts w:ascii="Cambria" w:hAnsi="Cambria" w:cs="Cambria"/>
                  <w:b/>
                  <w:sz w:val="28"/>
                  <w:szCs w:val="28"/>
                </w:rPr>
                <w:t>@testyantra.</w:t>
              </w:r>
            </w:hyperlink>
            <w:r>
              <w:rPr>
                <w:rFonts w:ascii="Cambria" w:hAnsi="Cambria" w:cs="Cambria"/>
                <w:b/>
                <w:sz w:val="28"/>
                <w:szCs w:val="28"/>
              </w:rPr>
              <w:t>in</w:t>
            </w:r>
          </w:p>
          <w:p w:rsidR="00954ED2" w:rsidRDefault="00954ED2">
            <w:r>
              <w:rPr>
                <w:rFonts w:ascii="Cambria" w:hAnsi="Cambria" w:cs="Cambria"/>
                <w:b/>
                <w:sz w:val="28"/>
                <w:szCs w:val="28"/>
              </w:rPr>
              <w:t>7849077846</w:t>
            </w:r>
          </w:p>
        </w:tc>
        <w:tc>
          <w:tcPr>
            <w:tcW w:w="4684" w:type="dxa"/>
            <w:shd w:val="clear" w:color="auto" w:fill="auto"/>
            <w:vAlign w:val="center"/>
          </w:tcPr>
          <w:p w:rsidR="00954ED2" w:rsidRDefault="00920D31">
            <w:pPr>
              <w:tabs>
                <w:tab w:val="left" w:pos="1620"/>
                <w:tab w:val="center" w:pos="5040"/>
              </w:tabs>
              <w:jc w:val="center"/>
            </w:pPr>
            <w:r>
              <w:rPr>
                <w:noProof/>
                <w:lang w:val="en-IN" w:eastAsia="en-IN"/>
              </w:rPr>
              <w:drawing>
                <wp:inline distT="0" distB="0" distL="0" distR="0">
                  <wp:extent cx="2837815" cy="7143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7815" cy="714375"/>
                          </a:xfrm>
                          <a:prstGeom prst="rect">
                            <a:avLst/>
                          </a:prstGeom>
                          <a:solidFill>
                            <a:srgbClr val="FFFFFF"/>
                          </a:solidFill>
                          <a:ln>
                            <a:noFill/>
                          </a:ln>
                        </pic:spPr>
                      </pic:pic>
                    </a:graphicData>
                  </a:graphic>
                </wp:inline>
              </w:drawing>
            </w:r>
          </w:p>
        </w:tc>
      </w:tr>
    </w:tbl>
    <w:p w:rsidR="00954ED2" w:rsidRDefault="00954ED2">
      <w:pPr>
        <w:jc w:val="center"/>
        <w:rPr>
          <w:rFonts w:ascii="Cambria" w:hAnsi="Cambria" w:cs="Cambria"/>
          <w:b/>
          <w:sz w:val="48"/>
          <w:szCs w:val="48"/>
        </w:rPr>
      </w:pPr>
    </w:p>
    <w:p w:rsidR="00954ED2" w:rsidRDefault="00954ED2">
      <w:pPr>
        <w:pBdr>
          <w:bottom w:val="single" w:sz="4" w:space="1" w:color="000000"/>
        </w:pBdr>
        <w:shd w:val="clear" w:color="auto" w:fill="D9D9D9"/>
        <w:rPr>
          <w:rFonts w:ascii="Cambria" w:hAnsi="Cambria" w:cs="Cambria"/>
          <w:sz w:val="20"/>
        </w:rPr>
      </w:pPr>
      <w:r>
        <w:rPr>
          <w:rFonts w:ascii="Cambria" w:hAnsi="Cambria" w:cs="Cambria"/>
          <w:b/>
          <w:sz w:val="26"/>
          <w:szCs w:val="26"/>
        </w:rPr>
        <w:t xml:space="preserve">Summary </w:t>
      </w:r>
    </w:p>
    <w:p w:rsidR="00954ED2" w:rsidRDefault="00954ED2">
      <w:pPr>
        <w:ind w:left="144"/>
        <w:jc w:val="both"/>
        <w:rPr>
          <w:rFonts w:ascii="Cambria" w:hAnsi="Cambria" w:cs="Cambria"/>
          <w:sz w:val="20"/>
        </w:rPr>
      </w:pPr>
    </w:p>
    <w:p w:rsidR="00954ED2" w:rsidRDefault="00954ED2">
      <w:pPr>
        <w:pStyle w:val="ListParagraph"/>
        <w:numPr>
          <w:ilvl w:val="0"/>
          <w:numId w:val="2"/>
        </w:numPr>
        <w:spacing w:after="160" w:line="254" w:lineRule="auto"/>
        <w:jc w:val="both"/>
        <w:rPr>
          <w:rFonts w:ascii="Cambria" w:hAnsi="Cambria" w:cs="Cambria"/>
        </w:rPr>
      </w:pPr>
      <w:r>
        <w:rPr>
          <w:rFonts w:ascii="Cambria" w:hAnsi="Cambria" w:cs="Cambria"/>
        </w:rPr>
        <w:t xml:space="preserve">I Bharathi.D, </w:t>
      </w:r>
      <w:r>
        <w:rPr>
          <w:rFonts w:ascii="Cambria" w:hAnsi="Cambria" w:cs="Cambria"/>
          <w:b/>
        </w:rPr>
        <w:t>0.6 year experience</w:t>
      </w:r>
      <w:r>
        <w:rPr>
          <w:rFonts w:ascii="Cambria" w:hAnsi="Cambria" w:cs="Cambria"/>
        </w:rPr>
        <w:t>, passed out from VijayaNagara Sri Krishnadevaraya University , Karnataka with 77% on may-2018</w:t>
      </w:r>
    </w:p>
    <w:p w:rsidR="00954ED2" w:rsidRDefault="00954ED2">
      <w:pPr>
        <w:pStyle w:val="ListParagraph"/>
        <w:numPr>
          <w:ilvl w:val="0"/>
          <w:numId w:val="2"/>
        </w:numPr>
        <w:spacing w:after="160" w:line="254" w:lineRule="auto"/>
        <w:jc w:val="both"/>
        <w:rPr>
          <w:rFonts w:ascii="Cambria" w:hAnsi="Cambria" w:cs="Cambria"/>
        </w:rPr>
      </w:pPr>
      <w:r>
        <w:rPr>
          <w:rFonts w:ascii="Cambria" w:hAnsi="Cambria" w:cs="Cambria"/>
        </w:rPr>
        <w:t>Joined Test Yantra Software Solutions on 19</w:t>
      </w:r>
      <w:r>
        <w:rPr>
          <w:rFonts w:ascii="Cambria" w:hAnsi="Cambria" w:cs="Cambria"/>
          <w:b/>
        </w:rPr>
        <w:t>-Jul-2019</w:t>
      </w:r>
      <w:r>
        <w:rPr>
          <w:rFonts w:ascii="Cambria" w:hAnsi="Cambria" w:cs="Cambria"/>
        </w:rPr>
        <w:t xml:space="preserve"> as a </w:t>
      </w:r>
      <w:r>
        <w:rPr>
          <w:rFonts w:ascii="Cambria" w:hAnsi="Cambria" w:cs="Cambria"/>
          <w:b/>
        </w:rPr>
        <w:t>Software Developer</w:t>
      </w:r>
    </w:p>
    <w:p w:rsidR="00954ED2" w:rsidRDefault="00954ED2">
      <w:pPr>
        <w:pStyle w:val="ListParagraph"/>
        <w:numPr>
          <w:ilvl w:val="0"/>
          <w:numId w:val="2"/>
        </w:numPr>
        <w:spacing w:after="160" w:line="254" w:lineRule="auto"/>
        <w:jc w:val="both"/>
        <w:rPr>
          <w:rFonts w:ascii="Cambria" w:hAnsi="Cambria" w:cs="Cambria"/>
          <w:b/>
          <w:sz w:val="26"/>
          <w:szCs w:val="26"/>
        </w:rPr>
      </w:pPr>
      <w:r>
        <w:rPr>
          <w:rFonts w:ascii="Cambria" w:hAnsi="Cambria" w:cs="Cambria"/>
        </w:rPr>
        <w:t xml:space="preserve">Before joining to Test Yantra Software Solutions, I have undergone </w:t>
      </w:r>
      <w:r>
        <w:rPr>
          <w:rFonts w:ascii="Cambria" w:hAnsi="Cambria" w:cs="Cambria"/>
          <w:b/>
        </w:rPr>
        <w:t>3 months</w:t>
      </w:r>
      <w:r>
        <w:rPr>
          <w:rFonts w:ascii="Cambria" w:hAnsi="Cambria" w:cs="Cambria"/>
        </w:rPr>
        <w:t xml:space="preserve"> training on </w:t>
      </w:r>
      <w:r>
        <w:rPr>
          <w:rFonts w:ascii="Cambria" w:hAnsi="Cambria" w:cs="Cambria"/>
          <w:b/>
        </w:rPr>
        <w:t>Core Java,</w:t>
      </w:r>
      <w:r>
        <w:rPr>
          <w:rFonts w:ascii="Cambria" w:hAnsi="Cambria" w:cs="Cambria"/>
        </w:rPr>
        <w:t xml:space="preserve"> </w:t>
      </w:r>
      <w:r>
        <w:rPr>
          <w:rFonts w:ascii="Cambria" w:hAnsi="Cambria" w:cs="Cambria"/>
          <w:b/>
        </w:rPr>
        <w:t xml:space="preserve">J2EE, </w:t>
      </w:r>
      <w:r>
        <w:rPr>
          <w:rFonts w:ascii="Cambria" w:hAnsi="Cambria" w:cs="Cambria"/>
        </w:rPr>
        <w:t>Frameworks (</w:t>
      </w:r>
      <w:r>
        <w:rPr>
          <w:rFonts w:ascii="Cambria" w:hAnsi="Cambria" w:cs="Cambria"/>
          <w:b/>
        </w:rPr>
        <w:t>Hibernate</w:t>
      </w:r>
      <w:r>
        <w:rPr>
          <w:rFonts w:ascii="Cambria" w:hAnsi="Cambria" w:cs="Cambria"/>
        </w:rPr>
        <w:t>)</w:t>
      </w:r>
      <w:r>
        <w:rPr>
          <w:rFonts w:ascii="Cambria" w:hAnsi="Cambria" w:cs="Cambria"/>
          <w:b/>
        </w:rPr>
        <w:t>, HTML</w:t>
      </w:r>
      <w:r>
        <w:rPr>
          <w:rFonts w:ascii="Cambria" w:hAnsi="Cambria" w:cs="Cambria"/>
        </w:rPr>
        <w:t xml:space="preserve">, </w:t>
      </w:r>
      <w:r>
        <w:rPr>
          <w:rFonts w:ascii="Cambria" w:hAnsi="Cambria" w:cs="Cambria"/>
          <w:b/>
        </w:rPr>
        <w:t>SQL</w:t>
      </w:r>
      <w:r>
        <w:rPr>
          <w:rFonts w:ascii="Cambria" w:hAnsi="Cambria" w:cs="Cambria"/>
        </w:rPr>
        <w:t xml:space="preserve"> with </w:t>
      </w:r>
      <w:r>
        <w:rPr>
          <w:rFonts w:ascii="Cambria" w:hAnsi="Cambria" w:cs="Cambria"/>
          <w:b/>
        </w:rPr>
        <w:t>Oracle</w:t>
      </w:r>
      <w:r>
        <w:rPr>
          <w:rFonts w:ascii="Cambria" w:hAnsi="Cambria" w:cs="Cambria"/>
        </w:rPr>
        <w:t xml:space="preserve"> &amp; </w:t>
      </w:r>
      <w:r>
        <w:rPr>
          <w:rFonts w:ascii="Cambria" w:hAnsi="Cambria" w:cs="Cambria"/>
          <w:b/>
        </w:rPr>
        <w:t xml:space="preserve">MySQL </w:t>
      </w:r>
      <w:r>
        <w:rPr>
          <w:rFonts w:ascii="Cambria" w:hAnsi="Cambria" w:cs="Cambria"/>
        </w:rPr>
        <w:t xml:space="preserve">from </w:t>
      </w:r>
      <w:r>
        <w:rPr>
          <w:rFonts w:ascii="Cambria" w:hAnsi="Cambria" w:cs="Cambria"/>
          <w:b/>
        </w:rPr>
        <w:t>JSpiders</w:t>
      </w:r>
      <w:r>
        <w:rPr>
          <w:rFonts w:ascii="Cambria" w:hAnsi="Cambria" w:cs="Cambria"/>
        </w:rPr>
        <w:t xml:space="preserve">, </w:t>
      </w:r>
      <w:r>
        <w:rPr>
          <w:rFonts w:ascii="Cambria" w:hAnsi="Cambria" w:cs="Cambria"/>
          <w:b/>
        </w:rPr>
        <w:t>Basavngudi.</w:t>
      </w:r>
    </w:p>
    <w:p w:rsidR="00954ED2" w:rsidRDefault="00954ED2">
      <w:pPr>
        <w:pBdr>
          <w:bottom w:val="single" w:sz="4" w:space="1" w:color="000000"/>
        </w:pBdr>
        <w:shd w:val="clear" w:color="auto" w:fill="D9D9D9"/>
        <w:spacing w:before="40"/>
        <w:rPr>
          <w:rFonts w:ascii="Cambria" w:hAnsi="Cambria" w:cs="Cambria"/>
          <w:sz w:val="20"/>
        </w:rPr>
      </w:pPr>
      <w:r>
        <w:rPr>
          <w:rFonts w:ascii="Cambria" w:hAnsi="Cambria" w:cs="Cambria"/>
          <w:b/>
          <w:sz w:val="26"/>
          <w:szCs w:val="26"/>
        </w:rPr>
        <w:t>Technical Skills</w:t>
      </w:r>
    </w:p>
    <w:p w:rsidR="00954ED2" w:rsidRDefault="00954ED2">
      <w:pPr>
        <w:tabs>
          <w:tab w:val="left" w:pos="360"/>
          <w:tab w:val="left" w:pos="2880"/>
          <w:tab w:val="left" w:pos="3150"/>
        </w:tabs>
        <w:ind w:left="3600" w:hanging="3600"/>
        <w:jc w:val="both"/>
        <w:rPr>
          <w:rFonts w:ascii="Cambria" w:hAnsi="Cambria" w:cs="Cambria"/>
          <w:b/>
          <w:sz w:val="22"/>
          <w:szCs w:val="22"/>
        </w:rPr>
      </w:pPr>
      <w:r>
        <w:rPr>
          <w:rFonts w:ascii="Cambria" w:hAnsi="Cambria" w:cs="Cambria"/>
          <w:sz w:val="20"/>
        </w:rPr>
        <w:tab/>
      </w:r>
    </w:p>
    <w:tbl>
      <w:tblPr>
        <w:tblW w:w="10106" w:type="dxa"/>
        <w:tblInd w:w="283" w:type="dxa"/>
        <w:tblLayout w:type="fixed"/>
        <w:tblCellMar>
          <w:left w:w="115" w:type="dxa"/>
          <w:right w:w="115" w:type="dxa"/>
        </w:tblCellMar>
        <w:tblLook w:val="0000"/>
      </w:tblPr>
      <w:tblGrid>
        <w:gridCol w:w="3459"/>
        <w:gridCol w:w="6647"/>
      </w:tblGrid>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Languages</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 xml:space="preserve">Java 1.7, SQL, HTML, XML (Basics), CSS with Bootstrap, JavaScript, </w:t>
            </w:r>
            <w:r w:rsidR="00DF5623">
              <w:rPr>
                <w:rFonts w:ascii="Cambria" w:hAnsi="Cambria" w:cs="Cambria"/>
                <w:sz w:val="22"/>
                <w:szCs w:val="22"/>
              </w:rPr>
              <w:t>Typescript</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J2EE Technologies</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Servlet, JSP and JDBC</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Frameworks - Front End</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Angular 7</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 xml:space="preserve">Frameworks- Back End                 </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Hibernate with JPA, Spring 5.0 (Core/IoC, MVC, DAO, REST, Boot), Project Lombok.</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 xml:space="preserve">Design Patterns                   </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Singleton, Model View Controller (MVC), Data Transfer Object (DTO), Data Access Object (DAO) and Factory Pattern</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 xml:space="preserve">RDBS Applications                                  </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Oracle 10g and MySQL 5.5</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Web Servers</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Apache Tomcat 8.5</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Code Quality Tools</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SonarLint.</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 xml:space="preserve">Version Control System                       </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 xml:space="preserve">Git </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Build Automation Tool</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Maven</w:t>
            </w:r>
          </w:p>
        </w:tc>
      </w:tr>
      <w:tr w:rsidR="00954ED2" w:rsidTr="00DB11B8">
        <w:trPr>
          <w:trHeight w:val="432"/>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 xml:space="preserve">Other Tools                       </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28579D" w:rsidRPr="0028579D" w:rsidRDefault="00954ED2" w:rsidP="0028579D">
            <w:pPr>
              <w:tabs>
                <w:tab w:val="left" w:pos="360"/>
                <w:tab w:val="left" w:pos="2880"/>
                <w:tab w:val="left" w:pos="3150"/>
              </w:tabs>
              <w:rPr>
                <w:rFonts w:ascii="Cambria" w:hAnsi="Cambria" w:cs="Cambria"/>
                <w:sz w:val="22"/>
                <w:szCs w:val="22"/>
              </w:rPr>
            </w:pPr>
            <w:r>
              <w:rPr>
                <w:rFonts w:ascii="Cambria" w:hAnsi="Cambria" w:cs="Cambria"/>
                <w:sz w:val="22"/>
                <w:szCs w:val="22"/>
              </w:rPr>
              <w:t>Tortise Git, Eclipse, STS, Fiddler, SQL Plus, MySQL Workbench</w:t>
            </w:r>
            <w:r w:rsidR="0028579D">
              <w:rPr>
                <w:rFonts w:ascii="Cambria" w:hAnsi="Cambria" w:cs="Cambria"/>
                <w:sz w:val="22"/>
                <w:szCs w:val="22"/>
              </w:rPr>
              <w:t>, Visual Studio</w:t>
            </w:r>
            <w:r>
              <w:rPr>
                <w:rFonts w:ascii="Cambria" w:hAnsi="Cambria" w:cs="Cambria"/>
                <w:sz w:val="22"/>
                <w:szCs w:val="22"/>
              </w:rPr>
              <w:t xml:space="preserve">  and MS Office (Word, Excel &amp; Power Point)</w:t>
            </w:r>
          </w:p>
        </w:tc>
      </w:tr>
      <w:tr w:rsidR="00954ED2" w:rsidTr="00DB11B8">
        <w:trPr>
          <w:trHeight w:val="461"/>
        </w:trPr>
        <w:tc>
          <w:tcPr>
            <w:tcW w:w="3459"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Software Development Processes (SDLC)</w:t>
            </w:r>
          </w:p>
        </w:tc>
        <w:tc>
          <w:tcPr>
            <w:tcW w:w="6647"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Waterfall Model and Agile</w:t>
            </w:r>
          </w:p>
        </w:tc>
      </w:tr>
    </w:tbl>
    <w:p w:rsidR="00954ED2" w:rsidRDefault="00954ED2">
      <w:pPr>
        <w:tabs>
          <w:tab w:val="left" w:pos="360"/>
          <w:tab w:val="left" w:pos="2880"/>
          <w:tab w:val="left" w:pos="3150"/>
        </w:tabs>
        <w:ind w:left="3600" w:hanging="3600"/>
        <w:jc w:val="both"/>
        <w:rPr>
          <w:rFonts w:ascii="Cambria" w:hAnsi="Cambria" w:cs="Cambria"/>
          <w:sz w:val="20"/>
        </w:rPr>
      </w:pPr>
    </w:p>
    <w:p w:rsidR="00954ED2" w:rsidRDefault="00954ED2">
      <w:pPr>
        <w:tabs>
          <w:tab w:val="left" w:pos="360"/>
          <w:tab w:val="left" w:pos="2880"/>
          <w:tab w:val="left" w:pos="3150"/>
        </w:tabs>
        <w:ind w:left="3600" w:hanging="3600"/>
        <w:jc w:val="both"/>
        <w:rPr>
          <w:rFonts w:ascii="Cambria" w:hAnsi="Cambria" w:cs="Cambria"/>
          <w:sz w:val="20"/>
        </w:rPr>
      </w:pPr>
    </w:p>
    <w:p w:rsidR="00954ED2" w:rsidRDefault="00954ED2">
      <w:pPr>
        <w:tabs>
          <w:tab w:val="left" w:pos="360"/>
          <w:tab w:val="left" w:pos="2880"/>
          <w:tab w:val="left" w:pos="3150"/>
        </w:tabs>
        <w:ind w:left="3600" w:hanging="3600"/>
        <w:jc w:val="both"/>
        <w:rPr>
          <w:rFonts w:ascii="Cambria" w:hAnsi="Cambria" w:cs="Cambria"/>
          <w:sz w:val="20"/>
        </w:rPr>
      </w:pPr>
    </w:p>
    <w:p w:rsidR="00954ED2" w:rsidRDefault="00954ED2">
      <w:pPr>
        <w:tabs>
          <w:tab w:val="left" w:pos="360"/>
          <w:tab w:val="left" w:pos="2880"/>
          <w:tab w:val="left" w:pos="3150"/>
        </w:tabs>
        <w:ind w:left="3600" w:hanging="3600"/>
        <w:jc w:val="both"/>
        <w:rPr>
          <w:rFonts w:ascii="Cambria" w:hAnsi="Cambria" w:cs="Cambria"/>
          <w:sz w:val="20"/>
        </w:rPr>
      </w:pPr>
    </w:p>
    <w:p w:rsidR="00954ED2" w:rsidRDefault="00954ED2">
      <w:pPr>
        <w:tabs>
          <w:tab w:val="left" w:pos="360"/>
          <w:tab w:val="left" w:pos="2880"/>
          <w:tab w:val="left" w:pos="3150"/>
        </w:tabs>
        <w:ind w:left="3600" w:hanging="3600"/>
        <w:jc w:val="both"/>
        <w:rPr>
          <w:rFonts w:ascii="Cambria" w:hAnsi="Cambria" w:cs="Cambria"/>
          <w:sz w:val="20"/>
        </w:rPr>
      </w:pPr>
    </w:p>
    <w:p w:rsidR="00954ED2" w:rsidRDefault="00954ED2">
      <w:pPr>
        <w:tabs>
          <w:tab w:val="left" w:pos="360"/>
          <w:tab w:val="left" w:pos="2880"/>
          <w:tab w:val="left" w:pos="3150"/>
        </w:tabs>
        <w:ind w:left="3600" w:hanging="3600"/>
        <w:jc w:val="both"/>
        <w:rPr>
          <w:rFonts w:ascii="Cambria" w:hAnsi="Cambria" w:cs="Cambria"/>
          <w:sz w:val="20"/>
        </w:rPr>
      </w:pPr>
    </w:p>
    <w:p w:rsidR="002C6F66" w:rsidRDefault="002C6F66">
      <w:pPr>
        <w:tabs>
          <w:tab w:val="left" w:pos="360"/>
          <w:tab w:val="left" w:pos="2880"/>
          <w:tab w:val="left" w:pos="3150"/>
        </w:tabs>
        <w:ind w:left="3600" w:hanging="3600"/>
        <w:jc w:val="both"/>
        <w:rPr>
          <w:rFonts w:ascii="Cambria" w:hAnsi="Cambria" w:cs="Cambria"/>
          <w:sz w:val="20"/>
        </w:rPr>
      </w:pPr>
    </w:p>
    <w:p w:rsidR="002C6F66" w:rsidRDefault="002C6F66">
      <w:pPr>
        <w:tabs>
          <w:tab w:val="left" w:pos="360"/>
          <w:tab w:val="left" w:pos="2880"/>
          <w:tab w:val="left" w:pos="3150"/>
        </w:tabs>
        <w:ind w:left="3600" w:hanging="3600"/>
        <w:jc w:val="both"/>
        <w:rPr>
          <w:rFonts w:ascii="Cambria" w:hAnsi="Cambria" w:cs="Cambria"/>
          <w:sz w:val="20"/>
        </w:rPr>
      </w:pPr>
    </w:p>
    <w:p w:rsidR="00954ED2" w:rsidRDefault="00954ED2">
      <w:pPr>
        <w:pBdr>
          <w:bottom w:val="single" w:sz="4" w:space="1" w:color="000000"/>
        </w:pBdr>
        <w:shd w:val="clear" w:color="auto" w:fill="D9D9D9"/>
        <w:spacing w:before="40"/>
        <w:rPr>
          <w:rFonts w:ascii="Cambria" w:hAnsi="Cambria" w:cs="Cambria"/>
          <w:sz w:val="20"/>
        </w:rPr>
      </w:pPr>
      <w:r>
        <w:rPr>
          <w:rFonts w:ascii="Cambria" w:hAnsi="Cambria" w:cs="Cambria"/>
          <w:b/>
          <w:sz w:val="26"/>
          <w:szCs w:val="26"/>
        </w:rPr>
        <w:lastRenderedPageBreak/>
        <w:t>Course Details</w:t>
      </w:r>
    </w:p>
    <w:p w:rsidR="00954ED2" w:rsidRDefault="00954ED2">
      <w:pPr>
        <w:tabs>
          <w:tab w:val="left" w:pos="360"/>
          <w:tab w:val="left" w:pos="2880"/>
          <w:tab w:val="left" w:pos="3150"/>
        </w:tabs>
        <w:ind w:left="3600" w:hanging="3600"/>
        <w:jc w:val="both"/>
        <w:rPr>
          <w:rFonts w:ascii="Cambria" w:hAnsi="Cambria" w:cs="Cambria"/>
          <w:sz w:val="20"/>
        </w:rPr>
      </w:pPr>
    </w:p>
    <w:tbl>
      <w:tblPr>
        <w:tblW w:w="0" w:type="auto"/>
        <w:tblInd w:w="283" w:type="dxa"/>
        <w:tblLayout w:type="fixed"/>
        <w:tblCellMar>
          <w:left w:w="115" w:type="dxa"/>
          <w:right w:w="115" w:type="dxa"/>
        </w:tblCellMar>
        <w:tblLook w:val="0000"/>
      </w:tblPr>
      <w:tblGrid>
        <w:gridCol w:w="2743"/>
        <w:gridCol w:w="7240"/>
      </w:tblGrid>
      <w:tr w:rsidR="00954ED2">
        <w:trPr>
          <w:trHeight w:val="432"/>
        </w:trPr>
        <w:tc>
          <w:tcPr>
            <w:tcW w:w="2743"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Course Name</w:t>
            </w:r>
          </w:p>
        </w:tc>
        <w:tc>
          <w:tcPr>
            <w:tcW w:w="7240"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Core Java, J2EE and Frameworks</w:t>
            </w:r>
          </w:p>
        </w:tc>
      </w:tr>
      <w:tr w:rsidR="00954ED2">
        <w:trPr>
          <w:trHeight w:val="432"/>
        </w:trPr>
        <w:tc>
          <w:tcPr>
            <w:tcW w:w="2743"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Institute Name</w:t>
            </w:r>
          </w:p>
        </w:tc>
        <w:tc>
          <w:tcPr>
            <w:tcW w:w="7240"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JSpider Basavangudi, Bangalore</w:t>
            </w:r>
          </w:p>
        </w:tc>
      </w:tr>
      <w:tr w:rsidR="00954ED2">
        <w:trPr>
          <w:trHeight w:val="432"/>
        </w:trPr>
        <w:tc>
          <w:tcPr>
            <w:tcW w:w="2743" w:type="dxa"/>
            <w:tcBorders>
              <w:top w:val="single" w:sz="4" w:space="0" w:color="FFFFFF"/>
              <w:left w:val="single" w:sz="4" w:space="0" w:color="FFFFFF"/>
              <w:bottom w:val="single" w:sz="4" w:space="0" w:color="FFFFFF"/>
            </w:tcBorders>
            <w:shd w:val="clear" w:color="auto" w:fill="D9D9D9"/>
            <w:vAlign w:val="center"/>
          </w:tcPr>
          <w:p w:rsidR="00954ED2" w:rsidRDefault="00954ED2">
            <w:pPr>
              <w:tabs>
                <w:tab w:val="left" w:pos="360"/>
                <w:tab w:val="left" w:pos="2880"/>
                <w:tab w:val="left" w:pos="3150"/>
              </w:tabs>
              <w:rPr>
                <w:rFonts w:ascii="Cambria" w:hAnsi="Cambria" w:cs="Cambria"/>
                <w:sz w:val="22"/>
                <w:szCs w:val="22"/>
              </w:rPr>
            </w:pPr>
            <w:r>
              <w:rPr>
                <w:rFonts w:ascii="Cambria" w:hAnsi="Cambria" w:cs="Cambria"/>
                <w:b/>
                <w:sz w:val="22"/>
                <w:szCs w:val="22"/>
              </w:rPr>
              <w:t xml:space="preserve">Duration                   </w:t>
            </w:r>
          </w:p>
        </w:tc>
        <w:tc>
          <w:tcPr>
            <w:tcW w:w="7240" w:type="dxa"/>
            <w:tcBorders>
              <w:top w:val="single" w:sz="4" w:space="0" w:color="FFFFFF"/>
              <w:left w:val="single" w:sz="4" w:space="0" w:color="FFFFFF"/>
              <w:bottom w:val="single" w:sz="4" w:space="0" w:color="FFFFFF"/>
              <w:right w:val="single" w:sz="4" w:space="0" w:color="FFFFFF"/>
            </w:tcBorders>
            <w:shd w:val="clear" w:color="auto" w:fill="F2F2F2"/>
            <w:vAlign w:val="center"/>
          </w:tcPr>
          <w:p w:rsidR="00954ED2" w:rsidRDefault="00954ED2">
            <w:pPr>
              <w:tabs>
                <w:tab w:val="left" w:pos="360"/>
                <w:tab w:val="left" w:pos="2880"/>
                <w:tab w:val="left" w:pos="3150"/>
              </w:tabs>
            </w:pPr>
            <w:r>
              <w:rPr>
                <w:rFonts w:ascii="Cambria" w:hAnsi="Cambria" w:cs="Cambria"/>
                <w:sz w:val="22"/>
                <w:szCs w:val="22"/>
              </w:rPr>
              <w:t>Jan-2019 to June-2019</w:t>
            </w:r>
          </w:p>
        </w:tc>
      </w:tr>
    </w:tbl>
    <w:p w:rsidR="00954ED2" w:rsidRDefault="00954ED2">
      <w:pPr>
        <w:tabs>
          <w:tab w:val="left" w:pos="360"/>
          <w:tab w:val="left" w:pos="2880"/>
          <w:tab w:val="left" w:pos="3150"/>
        </w:tabs>
        <w:ind w:left="3600" w:hanging="3600"/>
        <w:jc w:val="both"/>
        <w:rPr>
          <w:rFonts w:ascii="Cambria" w:hAnsi="Cambria" w:cs="Cambria"/>
          <w:sz w:val="20"/>
        </w:rPr>
      </w:pPr>
    </w:p>
    <w:p w:rsidR="00954ED2" w:rsidRDefault="00954ED2">
      <w:pPr>
        <w:pBdr>
          <w:bottom w:val="single" w:sz="4" w:space="1" w:color="000000"/>
        </w:pBdr>
        <w:shd w:val="clear" w:color="auto" w:fill="D9D9D9"/>
        <w:spacing w:before="40"/>
        <w:rPr>
          <w:rFonts w:ascii="Cambria" w:hAnsi="Cambria" w:cs="Cambria"/>
          <w:sz w:val="20"/>
        </w:rPr>
      </w:pPr>
      <w:r>
        <w:rPr>
          <w:rFonts w:ascii="Cambria" w:hAnsi="Cambria" w:cs="Cambria"/>
          <w:b/>
          <w:sz w:val="26"/>
          <w:szCs w:val="26"/>
        </w:rPr>
        <w:t>Educational Details</w:t>
      </w:r>
    </w:p>
    <w:p w:rsidR="00954ED2" w:rsidRDefault="00954ED2">
      <w:pPr>
        <w:tabs>
          <w:tab w:val="left" w:pos="360"/>
          <w:tab w:val="left" w:pos="2880"/>
          <w:tab w:val="left" w:pos="3150"/>
        </w:tabs>
        <w:ind w:left="3600" w:hanging="3600"/>
        <w:jc w:val="both"/>
        <w:rPr>
          <w:rFonts w:ascii="Cambria" w:hAnsi="Cambria" w:cs="Cambria"/>
          <w:sz w:val="20"/>
        </w:rPr>
      </w:pPr>
    </w:p>
    <w:tbl>
      <w:tblPr>
        <w:tblW w:w="0" w:type="auto"/>
        <w:tblInd w:w="137" w:type="dxa"/>
        <w:tblLayout w:type="fixed"/>
        <w:tblLook w:val="0000"/>
      </w:tblPr>
      <w:tblGrid>
        <w:gridCol w:w="3480"/>
        <w:gridCol w:w="3180"/>
        <w:gridCol w:w="1410"/>
        <w:gridCol w:w="1780"/>
      </w:tblGrid>
      <w:tr w:rsidR="00954ED2">
        <w:trPr>
          <w:trHeight w:val="267"/>
        </w:trPr>
        <w:tc>
          <w:tcPr>
            <w:tcW w:w="3480" w:type="dxa"/>
            <w:tcBorders>
              <w:top w:val="single" w:sz="4" w:space="0" w:color="000000"/>
              <w:left w:val="single" w:sz="4" w:space="0" w:color="000000"/>
              <w:bottom w:val="single" w:sz="4" w:space="0" w:color="000000"/>
            </w:tcBorders>
            <w:shd w:val="clear" w:color="auto" w:fill="BFBFBF"/>
          </w:tcPr>
          <w:p w:rsidR="00954ED2" w:rsidRDefault="00954ED2">
            <w:pPr>
              <w:pStyle w:val="ListParagraph"/>
              <w:tabs>
                <w:tab w:val="left" w:pos="2880"/>
                <w:tab w:val="left" w:pos="3150"/>
              </w:tabs>
              <w:ind w:left="0"/>
              <w:jc w:val="center"/>
              <w:rPr>
                <w:rFonts w:ascii="Cambria" w:hAnsi="Cambria" w:cs="Cambria"/>
                <w:b/>
                <w:bCs/>
                <w:color w:val="000000"/>
              </w:rPr>
            </w:pPr>
            <w:r>
              <w:rPr>
                <w:rFonts w:ascii="Cambria" w:hAnsi="Cambria" w:cs="Cambria"/>
                <w:b/>
                <w:bCs/>
                <w:color w:val="000000"/>
              </w:rPr>
              <w:t>College Name</w:t>
            </w:r>
          </w:p>
        </w:tc>
        <w:tc>
          <w:tcPr>
            <w:tcW w:w="3180" w:type="dxa"/>
            <w:tcBorders>
              <w:top w:val="single" w:sz="4" w:space="0" w:color="000000"/>
              <w:left w:val="single" w:sz="4" w:space="0" w:color="000000"/>
              <w:bottom w:val="single" w:sz="4" w:space="0" w:color="000000"/>
            </w:tcBorders>
            <w:shd w:val="clear" w:color="auto" w:fill="BFBFBF"/>
          </w:tcPr>
          <w:p w:rsidR="00954ED2" w:rsidRDefault="00954ED2">
            <w:pPr>
              <w:pStyle w:val="ListParagraph"/>
              <w:tabs>
                <w:tab w:val="left" w:pos="2880"/>
                <w:tab w:val="left" w:pos="3150"/>
              </w:tabs>
              <w:ind w:left="0"/>
              <w:jc w:val="center"/>
              <w:rPr>
                <w:rFonts w:ascii="Cambria" w:hAnsi="Cambria" w:cs="Cambria"/>
                <w:b/>
                <w:bCs/>
                <w:color w:val="000000"/>
              </w:rPr>
            </w:pPr>
            <w:r>
              <w:rPr>
                <w:rFonts w:ascii="Cambria" w:hAnsi="Cambria" w:cs="Cambria"/>
                <w:b/>
                <w:bCs/>
                <w:color w:val="000000"/>
              </w:rPr>
              <w:t>University</w:t>
            </w:r>
          </w:p>
        </w:tc>
        <w:tc>
          <w:tcPr>
            <w:tcW w:w="1410" w:type="dxa"/>
            <w:tcBorders>
              <w:top w:val="single" w:sz="4" w:space="0" w:color="000000"/>
              <w:left w:val="single" w:sz="4" w:space="0" w:color="000000"/>
              <w:bottom w:val="single" w:sz="4" w:space="0" w:color="000000"/>
            </w:tcBorders>
            <w:shd w:val="clear" w:color="auto" w:fill="BFBFBF"/>
          </w:tcPr>
          <w:p w:rsidR="00954ED2" w:rsidRDefault="00954ED2">
            <w:pPr>
              <w:pStyle w:val="ListParagraph"/>
              <w:tabs>
                <w:tab w:val="left" w:pos="2880"/>
                <w:tab w:val="left" w:pos="3150"/>
              </w:tabs>
              <w:ind w:left="0"/>
              <w:jc w:val="center"/>
              <w:rPr>
                <w:rFonts w:ascii="Cambria" w:hAnsi="Cambria" w:cs="Cambria"/>
                <w:b/>
                <w:bCs/>
                <w:color w:val="000000"/>
              </w:rPr>
            </w:pPr>
            <w:r>
              <w:rPr>
                <w:rFonts w:ascii="Cambria" w:hAnsi="Cambria" w:cs="Cambria"/>
                <w:b/>
                <w:bCs/>
                <w:color w:val="000000"/>
              </w:rPr>
              <w:t>Year</w:t>
            </w:r>
          </w:p>
        </w:tc>
        <w:tc>
          <w:tcPr>
            <w:tcW w:w="1780" w:type="dxa"/>
            <w:tcBorders>
              <w:top w:val="single" w:sz="4" w:space="0" w:color="000000"/>
              <w:left w:val="single" w:sz="4" w:space="0" w:color="000000"/>
              <w:bottom w:val="single" w:sz="4" w:space="0" w:color="000000"/>
              <w:right w:val="single" w:sz="4" w:space="0" w:color="000000"/>
            </w:tcBorders>
            <w:shd w:val="clear" w:color="auto" w:fill="BFBFBF"/>
          </w:tcPr>
          <w:p w:rsidR="00954ED2" w:rsidRDefault="00954ED2">
            <w:pPr>
              <w:pStyle w:val="ListParagraph"/>
              <w:tabs>
                <w:tab w:val="left" w:pos="2880"/>
                <w:tab w:val="left" w:pos="3150"/>
              </w:tabs>
              <w:ind w:left="0"/>
              <w:jc w:val="center"/>
            </w:pPr>
            <w:r>
              <w:rPr>
                <w:rFonts w:ascii="Cambria" w:hAnsi="Cambria" w:cs="Cambria"/>
                <w:b/>
                <w:bCs/>
                <w:color w:val="000000"/>
              </w:rPr>
              <w:t>Percentage</w:t>
            </w:r>
          </w:p>
        </w:tc>
      </w:tr>
      <w:tr w:rsidR="00954ED2">
        <w:trPr>
          <w:trHeight w:val="285"/>
        </w:trPr>
        <w:tc>
          <w:tcPr>
            <w:tcW w:w="3480" w:type="dxa"/>
            <w:tcBorders>
              <w:top w:val="single" w:sz="4" w:space="0" w:color="808080"/>
              <w:left w:val="single" w:sz="4" w:space="0" w:color="808080"/>
              <w:bottom w:val="single" w:sz="4" w:space="0" w:color="808080"/>
            </w:tcBorders>
            <w:shd w:val="clear" w:color="auto" w:fill="FFFFFF"/>
          </w:tcPr>
          <w:p w:rsidR="00954ED2" w:rsidRDefault="00954ED2">
            <w:pPr>
              <w:pStyle w:val="ListParagraph"/>
              <w:tabs>
                <w:tab w:val="left" w:pos="2880"/>
                <w:tab w:val="left" w:pos="3150"/>
              </w:tabs>
              <w:ind w:left="0"/>
              <w:jc w:val="both"/>
              <w:rPr>
                <w:rFonts w:ascii="Cambria" w:hAnsi="Cambria" w:cs="Cambria"/>
                <w:color w:val="000000"/>
                <w:sz w:val="20"/>
              </w:rPr>
            </w:pPr>
            <w:r>
              <w:rPr>
                <w:rFonts w:ascii="Cambria" w:hAnsi="Cambria" w:cs="Cambria"/>
                <w:b/>
                <w:bCs/>
                <w:sz w:val="20"/>
              </w:rPr>
              <w:t>10</w:t>
            </w:r>
            <w:r>
              <w:rPr>
                <w:rFonts w:ascii="Cambria" w:hAnsi="Cambria" w:cs="Cambria"/>
                <w:b/>
                <w:bCs/>
                <w:sz w:val="20"/>
                <w:vertAlign w:val="superscript"/>
              </w:rPr>
              <w:t>th</w:t>
            </w:r>
            <w:r>
              <w:rPr>
                <w:rFonts w:ascii="Cambria" w:hAnsi="Cambria" w:cs="Cambria"/>
                <w:b/>
                <w:bCs/>
                <w:sz w:val="20"/>
              </w:rPr>
              <w:t xml:space="preserve"> </w:t>
            </w:r>
          </w:p>
        </w:tc>
        <w:tc>
          <w:tcPr>
            <w:tcW w:w="3180" w:type="dxa"/>
            <w:tcBorders>
              <w:top w:val="single" w:sz="4" w:space="0" w:color="808080"/>
              <w:left w:val="single" w:sz="4" w:space="0" w:color="808080"/>
              <w:bottom w:val="single" w:sz="4" w:space="0" w:color="808080"/>
            </w:tcBorders>
            <w:shd w:val="clear" w:color="auto" w:fill="FFFFFF"/>
          </w:tcPr>
          <w:p w:rsidR="00954ED2" w:rsidRDefault="00954ED2">
            <w:pPr>
              <w:tabs>
                <w:tab w:val="left" w:pos="2880"/>
                <w:tab w:val="left" w:pos="3150"/>
              </w:tabs>
              <w:spacing w:line="360" w:lineRule="auto"/>
              <w:jc w:val="center"/>
              <w:rPr>
                <w:rFonts w:ascii="Cambria" w:hAnsi="Cambria" w:cs="Cambria"/>
                <w:sz w:val="20"/>
              </w:rPr>
            </w:pPr>
            <w:r>
              <w:rPr>
                <w:rFonts w:ascii="Cambria" w:hAnsi="Cambria" w:cs="Cambria"/>
                <w:color w:val="000000"/>
                <w:sz w:val="20"/>
              </w:rPr>
              <w:t>State Board</w:t>
            </w:r>
          </w:p>
        </w:tc>
        <w:tc>
          <w:tcPr>
            <w:tcW w:w="1410" w:type="dxa"/>
            <w:tcBorders>
              <w:top w:val="single" w:sz="4" w:space="0" w:color="808080"/>
              <w:left w:val="single" w:sz="4" w:space="0" w:color="808080"/>
              <w:bottom w:val="single" w:sz="4" w:space="0" w:color="808080"/>
            </w:tcBorders>
            <w:shd w:val="clear" w:color="auto" w:fill="FFFFFF"/>
          </w:tcPr>
          <w:p w:rsidR="00954ED2" w:rsidRDefault="00954ED2">
            <w:pPr>
              <w:pStyle w:val="ListParagraph"/>
              <w:tabs>
                <w:tab w:val="left" w:pos="2880"/>
                <w:tab w:val="left" w:pos="3150"/>
              </w:tabs>
              <w:ind w:left="0"/>
              <w:jc w:val="both"/>
              <w:rPr>
                <w:rFonts w:ascii="Cambria" w:hAnsi="Cambria" w:cs="Cambria"/>
                <w:sz w:val="20"/>
              </w:rPr>
            </w:pPr>
            <w:r>
              <w:rPr>
                <w:rFonts w:ascii="Cambria" w:hAnsi="Cambria" w:cs="Cambria"/>
                <w:sz w:val="20"/>
              </w:rPr>
              <w:t>2010</w:t>
            </w:r>
          </w:p>
        </w:tc>
        <w:tc>
          <w:tcPr>
            <w:tcW w:w="1780" w:type="dxa"/>
            <w:tcBorders>
              <w:top w:val="single" w:sz="4" w:space="0" w:color="808080"/>
              <w:left w:val="single" w:sz="4" w:space="0" w:color="808080"/>
              <w:bottom w:val="single" w:sz="4" w:space="0" w:color="808080"/>
              <w:right w:val="single" w:sz="4" w:space="0" w:color="808080"/>
            </w:tcBorders>
            <w:shd w:val="clear" w:color="auto" w:fill="FFFFFF"/>
          </w:tcPr>
          <w:p w:rsidR="00954ED2" w:rsidRDefault="00954ED2">
            <w:pPr>
              <w:pStyle w:val="ListParagraph"/>
              <w:tabs>
                <w:tab w:val="left" w:pos="2880"/>
                <w:tab w:val="left" w:pos="3150"/>
              </w:tabs>
              <w:ind w:left="0"/>
              <w:jc w:val="both"/>
            </w:pPr>
            <w:r>
              <w:rPr>
                <w:rFonts w:ascii="Cambria" w:hAnsi="Cambria" w:cs="Cambria"/>
                <w:sz w:val="20"/>
              </w:rPr>
              <w:t>65.00%</w:t>
            </w:r>
          </w:p>
        </w:tc>
      </w:tr>
      <w:tr w:rsidR="00954ED2">
        <w:trPr>
          <w:trHeight w:val="267"/>
        </w:trPr>
        <w:tc>
          <w:tcPr>
            <w:tcW w:w="3480" w:type="dxa"/>
            <w:tcBorders>
              <w:top w:val="single" w:sz="4" w:space="0" w:color="808080"/>
              <w:left w:val="single" w:sz="4" w:space="0" w:color="808080"/>
              <w:bottom w:val="single" w:sz="4" w:space="0" w:color="808080"/>
            </w:tcBorders>
            <w:shd w:val="clear" w:color="auto" w:fill="auto"/>
          </w:tcPr>
          <w:p w:rsidR="00954ED2" w:rsidRDefault="00954ED2">
            <w:pPr>
              <w:pStyle w:val="ListParagraph"/>
              <w:tabs>
                <w:tab w:val="left" w:pos="2880"/>
                <w:tab w:val="left" w:pos="3150"/>
              </w:tabs>
              <w:ind w:left="0"/>
              <w:jc w:val="both"/>
              <w:rPr>
                <w:rFonts w:ascii="Cambria" w:hAnsi="Cambria" w:cs="Cambria"/>
                <w:color w:val="000000"/>
                <w:sz w:val="20"/>
              </w:rPr>
            </w:pPr>
            <w:r>
              <w:rPr>
                <w:rFonts w:ascii="Cambria" w:hAnsi="Cambria" w:cs="Cambria"/>
                <w:b/>
                <w:bCs/>
                <w:sz w:val="20"/>
              </w:rPr>
              <w:t>12</w:t>
            </w:r>
            <w:r>
              <w:rPr>
                <w:rFonts w:ascii="Cambria" w:hAnsi="Cambria" w:cs="Cambria"/>
                <w:b/>
                <w:bCs/>
                <w:sz w:val="20"/>
                <w:vertAlign w:val="superscript"/>
              </w:rPr>
              <w:t>th</w:t>
            </w:r>
          </w:p>
        </w:tc>
        <w:tc>
          <w:tcPr>
            <w:tcW w:w="3180" w:type="dxa"/>
            <w:tcBorders>
              <w:top w:val="single" w:sz="4" w:space="0" w:color="808080"/>
              <w:left w:val="single" w:sz="4" w:space="0" w:color="808080"/>
              <w:bottom w:val="single" w:sz="4" w:space="0" w:color="808080"/>
            </w:tcBorders>
            <w:shd w:val="clear" w:color="auto" w:fill="auto"/>
          </w:tcPr>
          <w:p w:rsidR="00954ED2" w:rsidRDefault="00954ED2">
            <w:pPr>
              <w:tabs>
                <w:tab w:val="left" w:pos="2880"/>
                <w:tab w:val="left" w:pos="3150"/>
              </w:tabs>
              <w:spacing w:line="360" w:lineRule="auto"/>
              <w:jc w:val="center"/>
              <w:rPr>
                <w:rFonts w:ascii="Cambria" w:hAnsi="Cambria" w:cs="Cambria"/>
                <w:sz w:val="20"/>
              </w:rPr>
            </w:pPr>
            <w:r>
              <w:rPr>
                <w:rFonts w:ascii="Cambria" w:hAnsi="Cambria" w:cs="Cambria"/>
                <w:color w:val="000000"/>
                <w:sz w:val="20"/>
              </w:rPr>
              <w:t>Pre-University Board State Board</w:t>
            </w:r>
          </w:p>
        </w:tc>
        <w:tc>
          <w:tcPr>
            <w:tcW w:w="1410" w:type="dxa"/>
            <w:tcBorders>
              <w:top w:val="single" w:sz="4" w:space="0" w:color="808080"/>
              <w:left w:val="single" w:sz="4" w:space="0" w:color="808080"/>
              <w:bottom w:val="single" w:sz="4" w:space="0" w:color="808080"/>
            </w:tcBorders>
            <w:shd w:val="clear" w:color="auto" w:fill="auto"/>
          </w:tcPr>
          <w:p w:rsidR="00954ED2" w:rsidRDefault="00954ED2">
            <w:pPr>
              <w:pStyle w:val="ListParagraph"/>
              <w:tabs>
                <w:tab w:val="left" w:pos="2880"/>
                <w:tab w:val="left" w:pos="3150"/>
              </w:tabs>
              <w:ind w:left="0"/>
              <w:jc w:val="both"/>
              <w:rPr>
                <w:rFonts w:ascii="Cambria" w:hAnsi="Cambria" w:cs="Cambria"/>
                <w:sz w:val="20"/>
              </w:rPr>
            </w:pPr>
            <w:r>
              <w:rPr>
                <w:rFonts w:ascii="Cambria" w:hAnsi="Cambria" w:cs="Cambria"/>
                <w:sz w:val="20"/>
              </w:rPr>
              <w:t>2012</w:t>
            </w:r>
          </w:p>
        </w:tc>
        <w:tc>
          <w:tcPr>
            <w:tcW w:w="1780" w:type="dxa"/>
            <w:tcBorders>
              <w:top w:val="single" w:sz="4" w:space="0" w:color="808080"/>
              <w:left w:val="single" w:sz="4" w:space="0" w:color="808080"/>
              <w:bottom w:val="single" w:sz="4" w:space="0" w:color="808080"/>
              <w:right w:val="single" w:sz="4" w:space="0" w:color="808080"/>
            </w:tcBorders>
            <w:shd w:val="clear" w:color="auto" w:fill="auto"/>
          </w:tcPr>
          <w:p w:rsidR="00954ED2" w:rsidRDefault="00954ED2">
            <w:pPr>
              <w:pStyle w:val="ListParagraph"/>
              <w:tabs>
                <w:tab w:val="left" w:pos="2880"/>
                <w:tab w:val="left" w:pos="3150"/>
              </w:tabs>
              <w:ind w:left="0"/>
              <w:jc w:val="both"/>
            </w:pPr>
            <w:r>
              <w:rPr>
                <w:rFonts w:ascii="Cambria" w:hAnsi="Cambria" w:cs="Cambria"/>
                <w:sz w:val="20"/>
              </w:rPr>
              <w:t>65.00%</w:t>
            </w:r>
          </w:p>
        </w:tc>
      </w:tr>
      <w:tr w:rsidR="00954ED2">
        <w:trPr>
          <w:trHeight w:val="267"/>
        </w:trPr>
        <w:tc>
          <w:tcPr>
            <w:tcW w:w="3480" w:type="dxa"/>
            <w:tcBorders>
              <w:top w:val="single" w:sz="4" w:space="0" w:color="808080"/>
              <w:left w:val="single" w:sz="4" w:space="0" w:color="808080"/>
              <w:bottom w:val="single" w:sz="4" w:space="0" w:color="808080"/>
            </w:tcBorders>
            <w:shd w:val="clear" w:color="auto" w:fill="FFFFFF"/>
          </w:tcPr>
          <w:p w:rsidR="00954ED2" w:rsidRDefault="00954ED2">
            <w:pPr>
              <w:pStyle w:val="ListParagraph"/>
              <w:tabs>
                <w:tab w:val="left" w:pos="2880"/>
                <w:tab w:val="left" w:pos="3150"/>
              </w:tabs>
              <w:ind w:left="0"/>
              <w:jc w:val="both"/>
              <w:rPr>
                <w:rFonts w:ascii="Cambria" w:hAnsi="Cambria" w:cs="Cambria"/>
                <w:color w:val="000000"/>
                <w:sz w:val="20"/>
              </w:rPr>
            </w:pPr>
            <w:r>
              <w:rPr>
                <w:rFonts w:ascii="Cambria" w:hAnsi="Cambria" w:cs="Cambria"/>
                <w:b/>
                <w:bCs/>
                <w:sz w:val="20"/>
              </w:rPr>
              <w:t xml:space="preserve">Degree </w:t>
            </w:r>
          </w:p>
        </w:tc>
        <w:tc>
          <w:tcPr>
            <w:tcW w:w="3180" w:type="dxa"/>
            <w:tcBorders>
              <w:top w:val="single" w:sz="4" w:space="0" w:color="808080"/>
              <w:left w:val="single" w:sz="4" w:space="0" w:color="808080"/>
              <w:bottom w:val="single" w:sz="4" w:space="0" w:color="808080"/>
            </w:tcBorders>
            <w:shd w:val="clear" w:color="auto" w:fill="FFFFFF"/>
          </w:tcPr>
          <w:p w:rsidR="00954ED2" w:rsidRDefault="00954ED2">
            <w:pPr>
              <w:tabs>
                <w:tab w:val="left" w:pos="2880"/>
                <w:tab w:val="left" w:pos="3150"/>
              </w:tabs>
              <w:spacing w:line="360" w:lineRule="auto"/>
              <w:jc w:val="center"/>
              <w:rPr>
                <w:rFonts w:ascii="Cambria" w:hAnsi="Cambria" w:cs="Cambria"/>
                <w:sz w:val="20"/>
              </w:rPr>
            </w:pPr>
            <w:r>
              <w:rPr>
                <w:rFonts w:ascii="Cambria" w:hAnsi="Cambria" w:cs="Cambria"/>
                <w:color w:val="000000"/>
                <w:sz w:val="20"/>
              </w:rPr>
              <w:t>Karnataka women’s university, Vijayapur</w:t>
            </w:r>
          </w:p>
        </w:tc>
        <w:tc>
          <w:tcPr>
            <w:tcW w:w="1410" w:type="dxa"/>
            <w:tcBorders>
              <w:top w:val="single" w:sz="4" w:space="0" w:color="808080"/>
              <w:left w:val="single" w:sz="4" w:space="0" w:color="808080"/>
              <w:bottom w:val="single" w:sz="4" w:space="0" w:color="808080"/>
            </w:tcBorders>
            <w:shd w:val="clear" w:color="auto" w:fill="FFFFFF"/>
          </w:tcPr>
          <w:p w:rsidR="00954ED2" w:rsidRDefault="00954ED2">
            <w:pPr>
              <w:pStyle w:val="ListParagraph"/>
              <w:tabs>
                <w:tab w:val="left" w:pos="2880"/>
                <w:tab w:val="left" w:pos="3150"/>
              </w:tabs>
              <w:ind w:left="0"/>
              <w:jc w:val="both"/>
              <w:rPr>
                <w:rFonts w:ascii="Cambria" w:hAnsi="Cambria" w:cs="Cambria"/>
                <w:sz w:val="20"/>
              </w:rPr>
            </w:pPr>
            <w:r>
              <w:rPr>
                <w:rFonts w:ascii="Cambria" w:hAnsi="Cambria" w:cs="Cambria"/>
                <w:sz w:val="20"/>
              </w:rPr>
              <w:t>2015</w:t>
            </w:r>
          </w:p>
        </w:tc>
        <w:tc>
          <w:tcPr>
            <w:tcW w:w="1780" w:type="dxa"/>
            <w:tcBorders>
              <w:top w:val="single" w:sz="4" w:space="0" w:color="808080"/>
              <w:left w:val="single" w:sz="4" w:space="0" w:color="808080"/>
              <w:bottom w:val="single" w:sz="4" w:space="0" w:color="808080"/>
              <w:right w:val="single" w:sz="4" w:space="0" w:color="808080"/>
            </w:tcBorders>
            <w:shd w:val="clear" w:color="auto" w:fill="FFFFFF"/>
          </w:tcPr>
          <w:p w:rsidR="00954ED2" w:rsidRDefault="00954ED2">
            <w:pPr>
              <w:pStyle w:val="ListParagraph"/>
              <w:tabs>
                <w:tab w:val="left" w:pos="2880"/>
                <w:tab w:val="left" w:pos="3150"/>
              </w:tabs>
              <w:ind w:left="0"/>
              <w:jc w:val="both"/>
            </w:pPr>
            <w:r>
              <w:rPr>
                <w:rFonts w:ascii="Cambria" w:hAnsi="Cambria" w:cs="Cambria"/>
                <w:sz w:val="20"/>
              </w:rPr>
              <w:t>72.00%</w:t>
            </w:r>
          </w:p>
        </w:tc>
      </w:tr>
      <w:tr w:rsidR="00954ED2">
        <w:trPr>
          <w:trHeight w:val="267"/>
        </w:trPr>
        <w:tc>
          <w:tcPr>
            <w:tcW w:w="3480" w:type="dxa"/>
            <w:tcBorders>
              <w:top w:val="single" w:sz="4" w:space="0" w:color="808080"/>
              <w:left w:val="single" w:sz="4" w:space="0" w:color="808080"/>
              <w:bottom w:val="single" w:sz="4" w:space="0" w:color="808080"/>
            </w:tcBorders>
            <w:shd w:val="clear" w:color="auto" w:fill="auto"/>
          </w:tcPr>
          <w:p w:rsidR="00954ED2" w:rsidRDefault="00954ED2">
            <w:pPr>
              <w:pStyle w:val="ListParagraph"/>
              <w:tabs>
                <w:tab w:val="left" w:pos="2880"/>
                <w:tab w:val="left" w:pos="3150"/>
              </w:tabs>
              <w:ind w:left="0"/>
              <w:jc w:val="both"/>
              <w:rPr>
                <w:rFonts w:ascii="Cambria" w:hAnsi="Cambria" w:cs="Cambria"/>
                <w:color w:val="000000"/>
                <w:sz w:val="20"/>
              </w:rPr>
            </w:pPr>
            <w:r>
              <w:rPr>
                <w:rFonts w:ascii="Cambria" w:hAnsi="Cambria" w:cs="Cambria"/>
                <w:b/>
                <w:bCs/>
                <w:sz w:val="20"/>
              </w:rPr>
              <w:t>Master Degree</w:t>
            </w:r>
          </w:p>
        </w:tc>
        <w:tc>
          <w:tcPr>
            <w:tcW w:w="3180" w:type="dxa"/>
            <w:tcBorders>
              <w:top w:val="single" w:sz="4" w:space="0" w:color="808080"/>
              <w:left w:val="single" w:sz="4" w:space="0" w:color="808080"/>
              <w:bottom w:val="single" w:sz="4" w:space="0" w:color="808080"/>
            </w:tcBorders>
            <w:shd w:val="clear" w:color="auto" w:fill="auto"/>
          </w:tcPr>
          <w:p w:rsidR="00954ED2" w:rsidRDefault="00954ED2">
            <w:pPr>
              <w:tabs>
                <w:tab w:val="left" w:pos="2880"/>
                <w:tab w:val="left" w:pos="3150"/>
              </w:tabs>
              <w:spacing w:line="360" w:lineRule="auto"/>
              <w:jc w:val="both"/>
              <w:rPr>
                <w:rFonts w:ascii="Cambria" w:hAnsi="Cambria" w:cs="Cambria"/>
                <w:sz w:val="20"/>
              </w:rPr>
            </w:pPr>
            <w:r>
              <w:rPr>
                <w:rFonts w:ascii="Cambria" w:hAnsi="Cambria" w:cs="Cambria"/>
                <w:color w:val="000000"/>
                <w:sz w:val="20"/>
              </w:rPr>
              <w:t xml:space="preserve">            VSK University</w:t>
            </w:r>
          </w:p>
        </w:tc>
        <w:tc>
          <w:tcPr>
            <w:tcW w:w="1410" w:type="dxa"/>
            <w:tcBorders>
              <w:top w:val="single" w:sz="4" w:space="0" w:color="808080"/>
              <w:left w:val="single" w:sz="4" w:space="0" w:color="808080"/>
              <w:bottom w:val="single" w:sz="4" w:space="0" w:color="808080"/>
            </w:tcBorders>
            <w:shd w:val="clear" w:color="auto" w:fill="auto"/>
          </w:tcPr>
          <w:p w:rsidR="00954ED2" w:rsidRDefault="00954ED2">
            <w:pPr>
              <w:pStyle w:val="ListParagraph"/>
              <w:tabs>
                <w:tab w:val="left" w:pos="2880"/>
                <w:tab w:val="left" w:pos="3150"/>
              </w:tabs>
              <w:ind w:left="0"/>
              <w:jc w:val="both"/>
              <w:rPr>
                <w:rFonts w:ascii="Cambria" w:hAnsi="Cambria" w:cs="Cambria"/>
                <w:sz w:val="20"/>
              </w:rPr>
            </w:pPr>
            <w:r>
              <w:rPr>
                <w:rFonts w:ascii="Cambria" w:hAnsi="Cambria" w:cs="Cambria"/>
                <w:sz w:val="20"/>
              </w:rPr>
              <w:t>2018</w:t>
            </w:r>
          </w:p>
        </w:tc>
        <w:tc>
          <w:tcPr>
            <w:tcW w:w="1780" w:type="dxa"/>
            <w:tcBorders>
              <w:top w:val="single" w:sz="4" w:space="0" w:color="808080"/>
              <w:left w:val="single" w:sz="4" w:space="0" w:color="808080"/>
              <w:bottom w:val="single" w:sz="4" w:space="0" w:color="808080"/>
              <w:right w:val="single" w:sz="4" w:space="0" w:color="808080"/>
            </w:tcBorders>
            <w:shd w:val="clear" w:color="auto" w:fill="auto"/>
          </w:tcPr>
          <w:p w:rsidR="00954ED2" w:rsidRDefault="00954ED2">
            <w:pPr>
              <w:pStyle w:val="ListParagraph"/>
              <w:tabs>
                <w:tab w:val="left" w:pos="2880"/>
                <w:tab w:val="left" w:pos="3150"/>
              </w:tabs>
              <w:ind w:left="0"/>
              <w:jc w:val="both"/>
            </w:pPr>
            <w:r>
              <w:rPr>
                <w:rFonts w:ascii="Cambria" w:hAnsi="Cambria" w:cs="Cambria"/>
                <w:sz w:val="20"/>
              </w:rPr>
              <w:t>77.00%</w:t>
            </w:r>
          </w:p>
        </w:tc>
      </w:tr>
    </w:tbl>
    <w:p w:rsidR="00954ED2" w:rsidRDefault="00954ED2">
      <w:pPr>
        <w:pStyle w:val="ListParagraph"/>
        <w:tabs>
          <w:tab w:val="left" w:pos="2880"/>
          <w:tab w:val="left" w:pos="3150"/>
        </w:tabs>
        <w:jc w:val="both"/>
        <w:rPr>
          <w:rFonts w:ascii="Cambria" w:hAnsi="Cambria" w:cs="Cambria"/>
          <w:sz w:val="20"/>
        </w:rPr>
      </w:pPr>
    </w:p>
    <w:p w:rsidR="00954ED2" w:rsidRDefault="00954ED2">
      <w:pPr>
        <w:pStyle w:val="ListParagraph"/>
        <w:tabs>
          <w:tab w:val="left" w:pos="2880"/>
          <w:tab w:val="left" w:pos="3150"/>
        </w:tabs>
        <w:jc w:val="both"/>
        <w:rPr>
          <w:rFonts w:ascii="Cambria" w:hAnsi="Cambria" w:cs="Cambria"/>
          <w:sz w:val="20"/>
        </w:rPr>
      </w:pPr>
    </w:p>
    <w:p w:rsidR="00954ED2" w:rsidRDefault="00954ED2">
      <w:pPr>
        <w:pBdr>
          <w:bottom w:val="single" w:sz="4" w:space="1" w:color="000000"/>
        </w:pBdr>
        <w:shd w:val="clear" w:color="auto" w:fill="D9D9D9"/>
        <w:spacing w:before="40"/>
      </w:pPr>
      <w:r>
        <w:rPr>
          <w:rFonts w:ascii="Cambria" w:hAnsi="Cambria" w:cs="Cambria"/>
          <w:b/>
          <w:sz w:val="26"/>
          <w:szCs w:val="26"/>
        </w:rPr>
        <w:t>Achievements</w:t>
      </w:r>
    </w:p>
    <w:p w:rsidR="00954ED2" w:rsidRDefault="00954ED2">
      <w:pPr>
        <w:tabs>
          <w:tab w:val="left" w:pos="360"/>
          <w:tab w:val="left" w:pos="2880"/>
          <w:tab w:val="left" w:pos="3150"/>
        </w:tabs>
        <w:ind w:left="3600" w:hanging="3600"/>
        <w:jc w:val="both"/>
      </w:pPr>
    </w:p>
    <w:p w:rsidR="00954ED2" w:rsidRDefault="00954ED2">
      <w:pPr>
        <w:pStyle w:val="ListParagraph"/>
        <w:numPr>
          <w:ilvl w:val="0"/>
          <w:numId w:val="3"/>
        </w:numPr>
        <w:tabs>
          <w:tab w:val="left" w:pos="360"/>
          <w:tab w:val="left" w:pos="2880"/>
          <w:tab w:val="left" w:pos="3150"/>
        </w:tabs>
        <w:rPr>
          <w:rFonts w:ascii="Cambria" w:hAnsi="Cambria" w:cs="Cambria"/>
          <w:bCs/>
          <w:sz w:val="22"/>
          <w:szCs w:val="22"/>
        </w:rPr>
      </w:pPr>
      <w:r>
        <w:rPr>
          <w:rFonts w:ascii="Cambria" w:hAnsi="Cambria" w:cs="Cambria"/>
          <w:bCs/>
          <w:sz w:val="22"/>
          <w:szCs w:val="22"/>
        </w:rPr>
        <w:t>My Project which was on Java/J2EE scored 87 marks out of 100 in the final semester</w:t>
      </w:r>
    </w:p>
    <w:p w:rsidR="00954ED2" w:rsidRDefault="00954ED2">
      <w:pPr>
        <w:pStyle w:val="ListParagraph"/>
        <w:numPr>
          <w:ilvl w:val="0"/>
          <w:numId w:val="3"/>
        </w:numPr>
        <w:tabs>
          <w:tab w:val="left" w:pos="360"/>
          <w:tab w:val="left" w:pos="2880"/>
          <w:tab w:val="left" w:pos="3150"/>
        </w:tabs>
        <w:rPr>
          <w:rFonts w:ascii="Cambria" w:hAnsi="Cambria" w:cs="Cambria"/>
          <w:b/>
          <w:bCs/>
          <w:sz w:val="22"/>
          <w:szCs w:val="22"/>
        </w:rPr>
      </w:pPr>
      <w:r>
        <w:rPr>
          <w:rFonts w:ascii="Cambria" w:hAnsi="Cambria" w:cs="Cambria"/>
          <w:bCs/>
          <w:sz w:val="22"/>
          <w:szCs w:val="22"/>
        </w:rPr>
        <w:t xml:space="preserve">I was part of Youth Fest during 2014 </w:t>
      </w:r>
    </w:p>
    <w:p w:rsidR="00954ED2" w:rsidRDefault="00954ED2">
      <w:pPr>
        <w:tabs>
          <w:tab w:val="left" w:pos="360"/>
          <w:tab w:val="left" w:pos="2880"/>
          <w:tab w:val="left" w:pos="3150"/>
        </w:tabs>
        <w:ind w:left="3600" w:hanging="3600"/>
        <w:rPr>
          <w:rFonts w:ascii="Cambria" w:hAnsi="Cambria" w:cs="Cambria"/>
          <w:b/>
          <w:bCs/>
          <w:sz w:val="22"/>
          <w:szCs w:val="22"/>
        </w:rPr>
      </w:pPr>
    </w:p>
    <w:p w:rsidR="00954ED2" w:rsidRDefault="00954ED2">
      <w:pPr>
        <w:tabs>
          <w:tab w:val="left" w:pos="360"/>
          <w:tab w:val="left" w:pos="2880"/>
          <w:tab w:val="left" w:pos="3150"/>
        </w:tabs>
        <w:rPr>
          <w:rFonts w:ascii="Cambria" w:hAnsi="Cambria" w:cs="Cambria"/>
          <w:b/>
          <w:sz w:val="26"/>
          <w:szCs w:val="26"/>
        </w:rPr>
      </w:pPr>
      <w:r>
        <w:rPr>
          <w:rFonts w:ascii="Cambria" w:hAnsi="Cambria" w:cs="Cambria"/>
          <w:bCs/>
          <w:sz w:val="20"/>
        </w:rPr>
        <w:t xml:space="preserve">     </w:t>
      </w:r>
    </w:p>
    <w:p w:rsidR="00954ED2" w:rsidRDefault="00954ED2">
      <w:pPr>
        <w:pBdr>
          <w:bottom w:val="single" w:sz="4" w:space="1" w:color="000000"/>
        </w:pBdr>
        <w:shd w:val="clear" w:color="auto" w:fill="D9D9D9"/>
        <w:spacing w:before="40"/>
        <w:rPr>
          <w:rFonts w:ascii="Cambria" w:hAnsi="Cambria" w:cs="Cambria"/>
          <w:color w:val="000000"/>
          <w:sz w:val="22"/>
          <w:szCs w:val="22"/>
        </w:rPr>
      </w:pPr>
      <w:r>
        <w:rPr>
          <w:rFonts w:ascii="Cambria" w:hAnsi="Cambria" w:cs="Cambria"/>
          <w:b/>
          <w:sz w:val="26"/>
          <w:szCs w:val="26"/>
        </w:rPr>
        <w:t>Project Details</w:t>
      </w:r>
    </w:p>
    <w:p w:rsidR="00954ED2" w:rsidRDefault="00954ED2">
      <w:pPr>
        <w:tabs>
          <w:tab w:val="left" w:pos="360"/>
          <w:tab w:val="left" w:pos="2880"/>
          <w:tab w:val="left" w:pos="3150"/>
        </w:tabs>
        <w:ind w:left="3600" w:hanging="3600"/>
        <w:rPr>
          <w:rFonts w:ascii="Cambria" w:hAnsi="Cambria" w:cs="Cambria"/>
          <w:color w:val="000000"/>
          <w:sz w:val="22"/>
          <w:szCs w:val="22"/>
        </w:rPr>
      </w:pPr>
    </w:p>
    <w:p w:rsidR="00954ED2" w:rsidRDefault="00954ED2">
      <w:pPr>
        <w:pStyle w:val="ListParagraph"/>
        <w:numPr>
          <w:ilvl w:val="0"/>
          <w:numId w:val="5"/>
        </w:numPr>
        <w:spacing w:line="254" w:lineRule="auto"/>
        <w:jc w:val="both"/>
        <w:rPr>
          <w:rFonts w:ascii="Cambria" w:hAnsi="Cambria" w:cs="Cambria"/>
          <w:b/>
        </w:rPr>
      </w:pPr>
      <w:r>
        <w:rPr>
          <w:rFonts w:ascii="Cambria" w:hAnsi="Cambria" w:cs="Cambria"/>
          <w:b/>
        </w:rPr>
        <w:t>“Library Management” Web Application Development</w:t>
      </w:r>
    </w:p>
    <w:p w:rsidR="00954ED2" w:rsidRDefault="00954ED2">
      <w:pPr>
        <w:ind w:left="-170"/>
        <w:jc w:val="both"/>
        <w:rPr>
          <w:rFonts w:ascii="Cambria" w:hAnsi="Cambria" w:cs="Cambria"/>
          <w:b/>
        </w:rPr>
      </w:pPr>
    </w:p>
    <w:tbl>
      <w:tblPr>
        <w:tblW w:w="0" w:type="auto"/>
        <w:tblInd w:w="107" w:type="dxa"/>
        <w:tblLayout w:type="fixed"/>
        <w:tblLook w:val="0000"/>
      </w:tblPr>
      <w:tblGrid>
        <w:gridCol w:w="2535"/>
        <w:gridCol w:w="7285"/>
      </w:tblGrid>
      <w:tr w:rsidR="00954ED2">
        <w:tc>
          <w:tcPr>
            <w:tcW w:w="2535" w:type="dxa"/>
            <w:tcBorders>
              <w:top w:val="single" w:sz="4" w:space="0" w:color="000000"/>
              <w:left w:val="single" w:sz="4" w:space="0" w:color="000000"/>
              <w:bottom w:val="single" w:sz="4" w:space="0" w:color="000000"/>
            </w:tcBorders>
            <w:shd w:val="clear" w:color="auto" w:fill="auto"/>
          </w:tcPr>
          <w:p w:rsidR="00954ED2" w:rsidRDefault="00954ED2">
            <w:pPr>
              <w:jc w:val="both"/>
              <w:rPr>
                <w:rFonts w:ascii="Cambria" w:hAnsi="Cambria" w:cs="Cambria"/>
              </w:rPr>
            </w:pPr>
            <w:r>
              <w:rPr>
                <w:rFonts w:ascii="Cambria" w:hAnsi="Cambria" w:cs="Cambria"/>
              </w:rPr>
              <w:t>Technologies used</w:t>
            </w:r>
          </w:p>
        </w:tc>
        <w:tc>
          <w:tcPr>
            <w:tcW w:w="7285" w:type="dxa"/>
            <w:tcBorders>
              <w:top w:val="single" w:sz="4" w:space="0" w:color="000000"/>
              <w:left w:val="single" w:sz="4" w:space="0" w:color="000000"/>
              <w:bottom w:val="single" w:sz="4" w:space="0" w:color="000000"/>
              <w:right w:val="single" w:sz="4" w:space="0" w:color="000000"/>
            </w:tcBorders>
            <w:shd w:val="clear" w:color="auto" w:fill="auto"/>
          </w:tcPr>
          <w:p w:rsidR="00954ED2" w:rsidRDefault="00954ED2">
            <w:pPr>
              <w:jc w:val="both"/>
            </w:pPr>
            <w:r>
              <w:rPr>
                <w:rFonts w:ascii="Cambria" w:hAnsi="Cambria" w:cs="Cambria"/>
              </w:rPr>
              <w:t>Core Java, J2EE (JDBC, Servlet and JSP), HTML, CSS, SQL, MySQL</w:t>
            </w:r>
          </w:p>
        </w:tc>
      </w:tr>
      <w:tr w:rsidR="00954ED2">
        <w:tc>
          <w:tcPr>
            <w:tcW w:w="2535" w:type="dxa"/>
            <w:tcBorders>
              <w:top w:val="single" w:sz="4" w:space="0" w:color="000000"/>
              <w:left w:val="single" w:sz="4" w:space="0" w:color="000000"/>
              <w:bottom w:val="single" w:sz="4" w:space="0" w:color="000000"/>
            </w:tcBorders>
            <w:shd w:val="clear" w:color="auto" w:fill="auto"/>
          </w:tcPr>
          <w:p w:rsidR="00954ED2" w:rsidRDefault="00954ED2">
            <w:pPr>
              <w:jc w:val="both"/>
              <w:rPr>
                <w:rFonts w:ascii="Cambria" w:hAnsi="Cambria" w:cs="Cambria"/>
              </w:rPr>
            </w:pPr>
            <w:r>
              <w:rPr>
                <w:rFonts w:ascii="Cambria" w:hAnsi="Cambria" w:cs="Cambria"/>
              </w:rPr>
              <w:t>Design Patterns used</w:t>
            </w:r>
          </w:p>
        </w:tc>
        <w:tc>
          <w:tcPr>
            <w:tcW w:w="7285" w:type="dxa"/>
            <w:tcBorders>
              <w:top w:val="single" w:sz="4" w:space="0" w:color="000000"/>
              <w:left w:val="single" w:sz="4" w:space="0" w:color="000000"/>
              <w:bottom w:val="single" w:sz="4" w:space="0" w:color="000000"/>
              <w:right w:val="single" w:sz="4" w:space="0" w:color="000000"/>
            </w:tcBorders>
            <w:shd w:val="clear" w:color="auto" w:fill="auto"/>
          </w:tcPr>
          <w:p w:rsidR="00954ED2" w:rsidRDefault="00954ED2">
            <w:pPr>
              <w:jc w:val="both"/>
            </w:pPr>
            <w:r>
              <w:rPr>
                <w:rFonts w:ascii="Cambria" w:hAnsi="Cambria" w:cs="Cambria"/>
              </w:rPr>
              <w:t>MVC, DAO, DTO and Factory</w:t>
            </w:r>
          </w:p>
        </w:tc>
      </w:tr>
      <w:tr w:rsidR="00954ED2">
        <w:tc>
          <w:tcPr>
            <w:tcW w:w="2535" w:type="dxa"/>
            <w:tcBorders>
              <w:top w:val="single" w:sz="4" w:space="0" w:color="000000"/>
              <w:left w:val="single" w:sz="4" w:space="0" w:color="000000"/>
              <w:bottom w:val="single" w:sz="4" w:space="0" w:color="000000"/>
            </w:tcBorders>
            <w:shd w:val="clear" w:color="auto" w:fill="auto"/>
          </w:tcPr>
          <w:p w:rsidR="00954ED2" w:rsidRDefault="00954ED2">
            <w:pPr>
              <w:jc w:val="both"/>
              <w:rPr>
                <w:rFonts w:ascii="Cambria" w:hAnsi="Cambria" w:cs="Cambria"/>
              </w:rPr>
            </w:pPr>
            <w:r>
              <w:rPr>
                <w:rFonts w:ascii="Cambria" w:hAnsi="Cambria" w:cs="Cambria"/>
              </w:rPr>
              <w:t>RDBMS Application</w:t>
            </w:r>
          </w:p>
        </w:tc>
        <w:tc>
          <w:tcPr>
            <w:tcW w:w="7285" w:type="dxa"/>
            <w:tcBorders>
              <w:top w:val="single" w:sz="4" w:space="0" w:color="000000"/>
              <w:left w:val="single" w:sz="4" w:space="0" w:color="000000"/>
              <w:bottom w:val="single" w:sz="4" w:space="0" w:color="000000"/>
              <w:right w:val="single" w:sz="4" w:space="0" w:color="000000"/>
            </w:tcBorders>
            <w:shd w:val="clear" w:color="auto" w:fill="auto"/>
          </w:tcPr>
          <w:p w:rsidR="00954ED2" w:rsidRDefault="00954ED2">
            <w:pPr>
              <w:jc w:val="both"/>
            </w:pPr>
            <w:r>
              <w:rPr>
                <w:rFonts w:ascii="Cambria" w:hAnsi="Cambria" w:cs="Cambria"/>
              </w:rPr>
              <w:t>MySQL</w:t>
            </w:r>
          </w:p>
        </w:tc>
      </w:tr>
      <w:tr w:rsidR="00954ED2">
        <w:tc>
          <w:tcPr>
            <w:tcW w:w="2535" w:type="dxa"/>
            <w:tcBorders>
              <w:top w:val="single" w:sz="4" w:space="0" w:color="000000"/>
              <w:left w:val="single" w:sz="4" w:space="0" w:color="000000"/>
              <w:bottom w:val="single" w:sz="4" w:space="0" w:color="000000"/>
            </w:tcBorders>
            <w:shd w:val="clear" w:color="auto" w:fill="auto"/>
          </w:tcPr>
          <w:p w:rsidR="00954ED2" w:rsidRDefault="00954ED2">
            <w:pPr>
              <w:jc w:val="both"/>
              <w:rPr>
                <w:rFonts w:ascii="Cambria" w:hAnsi="Cambria" w:cs="Cambria"/>
              </w:rPr>
            </w:pPr>
            <w:r>
              <w:rPr>
                <w:rFonts w:ascii="Cambria" w:hAnsi="Cambria" w:cs="Cambria"/>
              </w:rPr>
              <w:t>Tools Used</w:t>
            </w:r>
          </w:p>
        </w:tc>
        <w:tc>
          <w:tcPr>
            <w:tcW w:w="7285" w:type="dxa"/>
            <w:tcBorders>
              <w:top w:val="single" w:sz="4" w:space="0" w:color="000000"/>
              <w:left w:val="single" w:sz="4" w:space="0" w:color="000000"/>
              <w:bottom w:val="single" w:sz="4" w:space="0" w:color="000000"/>
              <w:right w:val="single" w:sz="4" w:space="0" w:color="000000"/>
            </w:tcBorders>
            <w:shd w:val="clear" w:color="auto" w:fill="auto"/>
          </w:tcPr>
          <w:p w:rsidR="00954ED2" w:rsidRDefault="00954ED2">
            <w:pPr>
              <w:jc w:val="both"/>
            </w:pPr>
            <w:r>
              <w:rPr>
                <w:rFonts w:ascii="Cambria" w:hAnsi="Cambria" w:cs="Cambria"/>
              </w:rPr>
              <w:t>Eclipse</w:t>
            </w:r>
          </w:p>
        </w:tc>
      </w:tr>
      <w:tr w:rsidR="00954ED2">
        <w:tc>
          <w:tcPr>
            <w:tcW w:w="2535" w:type="dxa"/>
            <w:tcBorders>
              <w:top w:val="single" w:sz="4" w:space="0" w:color="000000"/>
              <w:left w:val="single" w:sz="4" w:space="0" w:color="000000"/>
              <w:bottom w:val="single" w:sz="4" w:space="0" w:color="000000"/>
            </w:tcBorders>
            <w:shd w:val="clear" w:color="auto" w:fill="auto"/>
          </w:tcPr>
          <w:p w:rsidR="00954ED2" w:rsidRDefault="00954ED2">
            <w:pPr>
              <w:jc w:val="both"/>
              <w:rPr>
                <w:rFonts w:ascii="Cambria" w:hAnsi="Cambria" w:cs="Cambria"/>
              </w:rPr>
            </w:pPr>
            <w:r>
              <w:rPr>
                <w:rFonts w:ascii="Cambria" w:hAnsi="Cambria" w:cs="Cambria"/>
              </w:rPr>
              <w:t>Duration</w:t>
            </w:r>
          </w:p>
        </w:tc>
        <w:tc>
          <w:tcPr>
            <w:tcW w:w="7285" w:type="dxa"/>
            <w:tcBorders>
              <w:top w:val="single" w:sz="4" w:space="0" w:color="000000"/>
              <w:left w:val="single" w:sz="4" w:space="0" w:color="000000"/>
              <w:bottom w:val="single" w:sz="4" w:space="0" w:color="000000"/>
              <w:right w:val="single" w:sz="4" w:space="0" w:color="000000"/>
            </w:tcBorders>
            <w:shd w:val="clear" w:color="auto" w:fill="auto"/>
          </w:tcPr>
          <w:p w:rsidR="00954ED2" w:rsidRDefault="00954ED2">
            <w:pPr>
              <w:jc w:val="both"/>
            </w:pPr>
            <w:r>
              <w:rPr>
                <w:rFonts w:ascii="Cambria" w:hAnsi="Cambria" w:cs="Cambria"/>
              </w:rPr>
              <w:t>Jan 2016  to  Apr 2016</w:t>
            </w:r>
          </w:p>
        </w:tc>
      </w:tr>
      <w:tr w:rsidR="00954ED2">
        <w:tc>
          <w:tcPr>
            <w:tcW w:w="2535" w:type="dxa"/>
            <w:tcBorders>
              <w:top w:val="single" w:sz="4" w:space="0" w:color="000000"/>
              <w:left w:val="single" w:sz="4" w:space="0" w:color="000000"/>
              <w:bottom w:val="single" w:sz="4" w:space="0" w:color="000000"/>
            </w:tcBorders>
            <w:shd w:val="clear" w:color="auto" w:fill="auto"/>
          </w:tcPr>
          <w:p w:rsidR="00954ED2" w:rsidRDefault="00954ED2">
            <w:pPr>
              <w:jc w:val="both"/>
              <w:rPr>
                <w:rFonts w:ascii="Cambria" w:hAnsi="Cambria" w:cs="Cambria"/>
              </w:rPr>
            </w:pPr>
            <w:r>
              <w:rPr>
                <w:rFonts w:ascii="Cambria" w:hAnsi="Cambria" w:cs="Cambria"/>
              </w:rPr>
              <w:t>Team Size</w:t>
            </w:r>
          </w:p>
        </w:tc>
        <w:tc>
          <w:tcPr>
            <w:tcW w:w="7285" w:type="dxa"/>
            <w:tcBorders>
              <w:top w:val="single" w:sz="4" w:space="0" w:color="000000"/>
              <w:left w:val="single" w:sz="4" w:space="0" w:color="000000"/>
              <w:bottom w:val="single" w:sz="4" w:space="0" w:color="000000"/>
              <w:right w:val="single" w:sz="4" w:space="0" w:color="000000"/>
            </w:tcBorders>
            <w:shd w:val="clear" w:color="auto" w:fill="auto"/>
          </w:tcPr>
          <w:p w:rsidR="00954ED2" w:rsidRDefault="00954ED2">
            <w:pPr>
              <w:jc w:val="both"/>
            </w:pPr>
            <w:r>
              <w:rPr>
                <w:rFonts w:ascii="Cambria" w:hAnsi="Cambria" w:cs="Cambria"/>
              </w:rPr>
              <w:t>4</w:t>
            </w:r>
          </w:p>
        </w:tc>
      </w:tr>
    </w:tbl>
    <w:p w:rsidR="00954ED2" w:rsidRDefault="00954ED2">
      <w:pPr>
        <w:ind w:left="-170"/>
        <w:jc w:val="both"/>
        <w:rPr>
          <w:rFonts w:ascii="Cambria" w:hAnsi="Cambria" w:cs="Cambria"/>
          <w:b/>
          <w:u w:val="single"/>
        </w:rPr>
      </w:pPr>
    </w:p>
    <w:p w:rsidR="00954ED2" w:rsidRDefault="00954ED2">
      <w:pPr>
        <w:ind w:left="-170"/>
        <w:jc w:val="both"/>
        <w:rPr>
          <w:rFonts w:ascii="Cambria" w:hAnsi="Cambria" w:cs="Cambria"/>
          <w:b/>
          <w:u w:val="single"/>
        </w:rPr>
      </w:pPr>
      <w:r>
        <w:rPr>
          <w:rFonts w:ascii="Cambria" w:hAnsi="Cambria" w:cs="Cambria"/>
          <w:b/>
          <w:u w:val="single"/>
        </w:rPr>
        <w:t>Summary:</w:t>
      </w:r>
    </w:p>
    <w:p w:rsidR="00954ED2" w:rsidRDefault="00954ED2">
      <w:pPr>
        <w:ind w:left="-170"/>
        <w:rPr>
          <w:rFonts w:ascii="Cambria" w:hAnsi="Cambria" w:cs="Cambria"/>
          <w:b/>
          <w:u w:val="single"/>
        </w:rPr>
      </w:pPr>
    </w:p>
    <w:p w:rsidR="00954ED2" w:rsidRPr="00EC16AA" w:rsidRDefault="00954ED2" w:rsidP="00FF3CAC">
      <w:r w:rsidRPr="00EC16AA">
        <w:t>We have developed this application an</w:t>
      </w:r>
      <w:r w:rsidR="00EB43EC">
        <w:t xml:space="preserve">d it simulates the </w:t>
      </w:r>
      <w:bookmarkStart w:id="0" w:name="_GoBack"/>
      <w:bookmarkEnd w:id="0"/>
      <w:r w:rsidRPr="00EC16AA">
        <w:t xml:space="preserve">behavior of any real time web applications by having various/common functionalities. </w:t>
      </w:r>
    </w:p>
    <w:p w:rsidR="00954ED2" w:rsidRDefault="00954ED2">
      <w:pPr>
        <w:ind w:left="-170"/>
        <w:jc w:val="both"/>
        <w:rPr>
          <w:rFonts w:ascii="Cambria" w:hAnsi="Cambria" w:cs="Cambria"/>
        </w:rPr>
      </w:pPr>
    </w:p>
    <w:p w:rsidR="00954ED2" w:rsidRDefault="00954ED2">
      <w:pPr>
        <w:ind w:left="-170"/>
        <w:jc w:val="both"/>
        <w:rPr>
          <w:rFonts w:ascii="Cambria" w:hAnsi="Cambria" w:cs="Cambria"/>
        </w:rPr>
      </w:pPr>
      <w:r>
        <w:rPr>
          <w:rFonts w:ascii="Cambria" w:hAnsi="Cambria" w:cs="Cambria"/>
        </w:rPr>
        <w:t xml:space="preserve">Below are the functionalities we have developed an in cooperated in </w:t>
      </w:r>
      <w:r>
        <w:rPr>
          <w:rFonts w:ascii="Cambria" w:hAnsi="Cambria" w:cs="Cambria"/>
          <w:b/>
        </w:rPr>
        <w:t xml:space="preserve">Library Management </w:t>
      </w:r>
      <w:r>
        <w:rPr>
          <w:rFonts w:ascii="Cambria" w:hAnsi="Cambria" w:cs="Cambria"/>
        </w:rPr>
        <w:t>web application.</w:t>
      </w:r>
    </w:p>
    <w:p w:rsidR="00954ED2" w:rsidRDefault="00954ED2">
      <w:pPr>
        <w:pStyle w:val="ListParagraph"/>
        <w:numPr>
          <w:ilvl w:val="0"/>
          <w:numId w:val="4"/>
        </w:numPr>
        <w:spacing w:line="254" w:lineRule="auto"/>
        <w:jc w:val="both"/>
        <w:rPr>
          <w:rFonts w:ascii="Cambria" w:hAnsi="Cambria" w:cs="Cambria"/>
        </w:rPr>
      </w:pPr>
      <w:r>
        <w:rPr>
          <w:rFonts w:ascii="Cambria" w:hAnsi="Cambria" w:cs="Cambria"/>
        </w:rPr>
        <w:t>Change Password functionality</w:t>
      </w:r>
    </w:p>
    <w:p w:rsidR="00954ED2" w:rsidRDefault="00954ED2">
      <w:pPr>
        <w:pStyle w:val="ListParagraph"/>
        <w:numPr>
          <w:ilvl w:val="0"/>
          <w:numId w:val="4"/>
        </w:numPr>
        <w:spacing w:line="254" w:lineRule="auto"/>
        <w:jc w:val="both"/>
        <w:rPr>
          <w:rFonts w:ascii="Cambria" w:hAnsi="Cambria" w:cs="Cambria"/>
        </w:rPr>
      </w:pPr>
      <w:r>
        <w:rPr>
          <w:rFonts w:ascii="Cambria" w:hAnsi="Cambria" w:cs="Cambria"/>
        </w:rPr>
        <w:t>Forgot Password functionality</w:t>
      </w:r>
    </w:p>
    <w:p w:rsidR="00954ED2" w:rsidRDefault="00954ED2">
      <w:pPr>
        <w:pStyle w:val="ListParagraph"/>
        <w:numPr>
          <w:ilvl w:val="0"/>
          <w:numId w:val="4"/>
        </w:numPr>
        <w:spacing w:line="254" w:lineRule="auto"/>
        <w:jc w:val="both"/>
        <w:rPr>
          <w:rFonts w:ascii="Cambria" w:hAnsi="Cambria" w:cs="Cambria"/>
        </w:rPr>
      </w:pPr>
      <w:r>
        <w:rPr>
          <w:rFonts w:ascii="Cambria" w:hAnsi="Cambria" w:cs="Cambria"/>
        </w:rPr>
        <w:t>Create Profile functionality by storing data into multiple tables</w:t>
      </w:r>
    </w:p>
    <w:p w:rsidR="00954ED2" w:rsidRDefault="00954ED2">
      <w:pPr>
        <w:pStyle w:val="ListParagraph"/>
        <w:numPr>
          <w:ilvl w:val="0"/>
          <w:numId w:val="4"/>
        </w:numPr>
        <w:spacing w:line="254" w:lineRule="auto"/>
        <w:jc w:val="both"/>
        <w:rPr>
          <w:rFonts w:ascii="Cambria" w:hAnsi="Cambria" w:cs="Cambria"/>
          <w:b/>
        </w:rPr>
      </w:pPr>
      <w:r>
        <w:rPr>
          <w:rFonts w:ascii="Cambria" w:hAnsi="Cambria" w:cs="Cambria"/>
        </w:rPr>
        <w:lastRenderedPageBreak/>
        <w:t>Search functionality (with in the web application)</w:t>
      </w:r>
    </w:p>
    <w:p w:rsidR="00954ED2" w:rsidRDefault="00954ED2">
      <w:pPr>
        <w:jc w:val="both"/>
        <w:rPr>
          <w:rFonts w:ascii="Cambria" w:hAnsi="Cambria" w:cs="Cambria"/>
          <w:b/>
        </w:rPr>
      </w:pPr>
    </w:p>
    <w:p w:rsidR="00954ED2" w:rsidRDefault="00954ED2">
      <w:pPr>
        <w:jc w:val="both"/>
        <w:rPr>
          <w:rFonts w:ascii="Cambria" w:hAnsi="Cambria" w:cs="Cambria"/>
        </w:rPr>
      </w:pPr>
      <w:r>
        <w:rPr>
          <w:rFonts w:ascii="Cambria" w:hAnsi="Cambria" w:cs="Cambria"/>
        </w:rPr>
        <w:t xml:space="preserve">We have developed this web application using MVC, DTO, DAO. In this application we focused more about </w:t>
      </w:r>
      <w:r>
        <w:rPr>
          <w:rFonts w:ascii="Cambria" w:hAnsi="Cambria" w:cs="Cambria"/>
          <w:b/>
        </w:rPr>
        <w:t>backend code</w:t>
      </w:r>
      <w:r>
        <w:rPr>
          <w:rFonts w:ascii="Cambria" w:hAnsi="Cambria" w:cs="Cambria"/>
        </w:rPr>
        <w:t xml:space="preserve"> rather than </w:t>
      </w:r>
      <w:r>
        <w:rPr>
          <w:rFonts w:ascii="Cambria" w:hAnsi="Cambria" w:cs="Cambria"/>
          <w:b/>
        </w:rPr>
        <w:t>front</w:t>
      </w:r>
      <w:r>
        <w:rPr>
          <w:rFonts w:ascii="Cambria" w:hAnsi="Cambria" w:cs="Cambria"/>
        </w:rPr>
        <w:t xml:space="preserve"> </w:t>
      </w:r>
      <w:r>
        <w:rPr>
          <w:rFonts w:ascii="Cambria" w:hAnsi="Cambria" w:cs="Cambria"/>
          <w:b/>
        </w:rPr>
        <w:t>end code</w:t>
      </w:r>
      <w:r>
        <w:rPr>
          <w:rFonts w:ascii="Cambria" w:hAnsi="Cambria" w:cs="Cambria"/>
        </w:rPr>
        <w:t xml:space="preserve"> and hence we developed  UI’s using Angular with Bootstrap.     </w:t>
      </w:r>
    </w:p>
    <w:p w:rsidR="00954ED2" w:rsidRDefault="00954ED2">
      <w:pPr>
        <w:jc w:val="both"/>
        <w:rPr>
          <w:rFonts w:ascii="Cambria" w:hAnsi="Cambria" w:cs="Cambria"/>
        </w:rPr>
      </w:pPr>
    </w:p>
    <w:p w:rsidR="00954ED2" w:rsidRDefault="00954ED2">
      <w:pPr>
        <w:ind w:left="-170"/>
        <w:jc w:val="both"/>
        <w:rPr>
          <w:rFonts w:ascii="Cambria" w:hAnsi="Cambria" w:cs="Cambria"/>
          <w:b/>
          <w:u w:val="single"/>
        </w:rPr>
      </w:pPr>
      <w:r>
        <w:rPr>
          <w:rFonts w:ascii="Cambria" w:hAnsi="Cambria" w:cs="Cambria"/>
          <w:b/>
          <w:u w:val="single"/>
        </w:rPr>
        <w:t>Responsibilities:</w:t>
      </w:r>
    </w:p>
    <w:p w:rsidR="00954ED2" w:rsidRDefault="00954ED2">
      <w:pPr>
        <w:ind w:left="-170"/>
        <w:jc w:val="both"/>
        <w:rPr>
          <w:rFonts w:ascii="Cambria" w:hAnsi="Cambria" w:cs="Cambria"/>
          <w:b/>
          <w:u w:val="single"/>
        </w:rPr>
      </w:pPr>
    </w:p>
    <w:p w:rsidR="00954ED2" w:rsidRDefault="00954ED2">
      <w:pPr>
        <w:ind w:left="-170"/>
        <w:jc w:val="both"/>
        <w:rPr>
          <w:rFonts w:ascii="Cambria" w:hAnsi="Cambria" w:cs="Cambria"/>
        </w:rPr>
      </w:pPr>
      <w:r>
        <w:rPr>
          <w:rFonts w:ascii="Cambria" w:hAnsi="Cambria" w:cs="Cambria"/>
          <w:b/>
        </w:rPr>
        <w:t xml:space="preserve">  </w:t>
      </w:r>
      <w:r>
        <w:rPr>
          <w:rFonts w:ascii="Cambria" w:hAnsi="Cambria" w:cs="Cambria"/>
        </w:rPr>
        <w:t>As a</w:t>
      </w:r>
      <w:r>
        <w:rPr>
          <w:rFonts w:ascii="Cambria" w:hAnsi="Cambria" w:cs="Cambria"/>
          <w:b/>
        </w:rPr>
        <w:t xml:space="preserve"> Developer, </w:t>
      </w:r>
      <w:r>
        <w:rPr>
          <w:rFonts w:ascii="Cambria" w:hAnsi="Cambria" w:cs="Cambria"/>
        </w:rPr>
        <w:t>I was involved in</w:t>
      </w:r>
    </w:p>
    <w:p w:rsidR="00954ED2" w:rsidRDefault="00954ED2">
      <w:pPr>
        <w:ind w:left="-170"/>
        <w:jc w:val="both"/>
        <w:rPr>
          <w:rFonts w:ascii="Cambria" w:hAnsi="Cambria" w:cs="Cambria"/>
        </w:rPr>
      </w:pPr>
    </w:p>
    <w:p w:rsidR="00954ED2" w:rsidRDefault="00954ED2">
      <w:pPr>
        <w:pStyle w:val="ListParagraph"/>
        <w:numPr>
          <w:ilvl w:val="0"/>
          <w:numId w:val="6"/>
        </w:numPr>
        <w:spacing w:after="160" w:line="254" w:lineRule="auto"/>
        <w:jc w:val="both"/>
        <w:rPr>
          <w:rFonts w:ascii="Cambria" w:hAnsi="Cambria" w:cs="Cambria"/>
        </w:rPr>
      </w:pPr>
      <w:r>
        <w:rPr>
          <w:rFonts w:ascii="Cambria" w:hAnsi="Cambria" w:cs="Cambria"/>
        </w:rPr>
        <w:t>Designing the DB where we created below tables to store various users/students information’s</w:t>
      </w:r>
    </w:p>
    <w:p w:rsidR="00954ED2" w:rsidRDefault="00954ED2">
      <w:pPr>
        <w:pStyle w:val="ListParagraph"/>
        <w:numPr>
          <w:ilvl w:val="0"/>
          <w:numId w:val="7"/>
        </w:numPr>
        <w:spacing w:after="160" w:line="254" w:lineRule="auto"/>
        <w:jc w:val="both"/>
        <w:rPr>
          <w:rFonts w:ascii="Cambria" w:hAnsi="Cambria" w:cs="Cambria"/>
        </w:rPr>
      </w:pPr>
      <w:r>
        <w:rPr>
          <w:rFonts w:ascii="Cambria" w:hAnsi="Cambria" w:cs="Cambria"/>
        </w:rPr>
        <w:t>User_info (to store users basic info)</w:t>
      </w:r>
    </w:p>
    <w:p w:rsidR="00954ED2" w:rsidRDefault="00954ED2">
      <w:pPr>
        <w:pStyle w:val="ListParagraph"/>
        <w:numPr>
          <w:ilvl w:val="0"/>
          <w:numId w:val="7"/>
        </w:numPr>
        <w:spacing w:after="160" w:line="254" w:lineRule="auto"/>
        <w:jc w:val="both"/>
        <w:rPr>
          <w:rFonts w:ascii="Cambria" w:hAnsi="Cambria" w:cs="Cambria"/>
        </w:rPr>
      </w:pPr>
      <w:r>
        <w:rPr>
          <w:rFonts w:ascii="Cambria" w:hAnsi="Cambria" w:cs="Cambria"/>
        </w:rPr>
        <w:t>Book_info (to store books info)</w:t>
      </w:r>
    </w:p>
    <w:p w:rsidR="00954ED2" w:rsidRDefault="00954ED2">
      <w:pPr>
        <w:pStyle w:val="ListParagraph"/>
        <w:numPr>
          <w:ilvl w:val="0"/>
          <w:numId w:val="7"/>
        </w:numPr>
        <w:spacing w:after="160" w:line="254" w:lineRule="auto"/>
        <w:jc w:val="both"/>
        <w:rPr>
          <w:rFonts w:ascii="Cambria" w:hAnsi="Cambria" w:cs="Cambria"/>
        </w:rPr>
      </w:pPr>
      <w:r>
        <w:rPr>
          <w:rFonts w:ascii="Cambria" w:hAnsi="Cambria" w:cs="Cambria"/>
        </w:rPr>
        <w:t>Allocate_Book (to store allocated books for students )</w:t>
      </w:r>
    </w:p>
    <w:p w:rsidR="00954ED2" w:rsidRDefault="00954ED2">
      <w:pPr>
        <w:pStyle w:val="ListParagraph"/>
        <w:numPr>
          <w:ilvl w:val="0"/>
          <w:numId w:val="6"/>
        </w:numPr>
        <w:spacing w:after="160" w:line="254" w:lineRule="auto"/>
        <w:jc w:val="both"/>
        <w:rPr>
          <w:rFonts w:ascii="Cambria" w:hAnsi="Cambria" w:cs="Cambria"/>
        </w:rPr>
      </w:pPr>
      <w:r>
        <w:rPr>
          <w:rFonts w:ascii="Cambria" w:hAnsi="Cambria" w:cs="Cambria"/>
        </w:rPr>
        <w:t>Developed a “LibraryAppUtil”, a Java utility class, which get the common web application information like DB URL, DB user name and password, etc., from property file and pass it to other Java programs of web application</w:t>
      </w:r>
    </w:p>
    <w:p w:rsidR="00954ED2" w:rsidRDefault="00954ED2">
      <w:pPr>
        <w:pStyle w:val="ListParagraph"/>
        <w:numPr>
          <w:ilvl w:val="0"/>
          <w:numId w:val="6"/>
        </w:numPr>
        <w:spacing w:after="160" w:line="254" w:lineRule="auto"/>
        <w:jc w:val="both"/>
        <w:rPr>
          <w:rFonts w:ascii="Cambria" w:hAnsi="Cambria" w:cs="Cambria"/>
        </w:rPr>
      </w:pPr>
      <w:r>
        <w:rPr>
          <w:rFonts w:ascii="Cambria" w:hAnsi="Cambria" w:cs="Cambria"/>
        </w:rPr>
        <w:t>Developing Java Beans to transfer the data between Model &amp; Controller as well as between Controller &amp; View</w:t>
      </w:r>
    </w:p>
    <w:p w:rsidR="00954ED2" w:rsidRDefault="00954ED2">
      <w:pPr>
        <w:pStyle w:val="ListParagraph"/>
        <w:numPr>
          <w:ilvl w:val="0"/>
          <w:numId w:val="6"/>
        </w:numPr>
        <w:spacing w:after="160" w:line="254" w:lineRule="auto"/>
        <w:jc w:val="both"/>
        <w:rPr>
          <w:rFonts w:ascii="Cambria" w:hAnsi="Cambria" w:cs="Cambria"/>
        </w:rPr>
      </w:pPr>
      <w:r>
        <w:rPr>
          <w:rFonts w:ascii="Cambria" w:hAnsi="Cambria" w:cs="Cambria"/>
        </w:rPr>
        <w:t>Developed DAO classes using JPA with Hibernate to interact with MySQL data base</w:t>
      </w:r>
    </w:p>
    <w:p w:rsidR="00954ED2" w:rsidRDefault="00954ED2">
      <w:pPr>
        <w:pStyle w:val="ListParagraph"/>
        <w:numPr>
          <w:ilvl w:val="0"/>
          <w:numId w:val="6"/>
        </w:numPr>
        <w:spacing w:after="160" w:line="254" w:lineRule="auto"/>
        <w:jc w:val="both"/>
        <w:rPr>
          <w:rFonts w:ascii="Cambria" w:hAnsi="Cambria" w:cs="Cambria"/>
        </w:rPr>
      </w:pPr>
      <w:r>
        <w:rPr>
          <w:rFonts w:ascii="Cambria" w:hAnsi="Cambria" w:cs="Cambria"/>
        </w:rPr>
        <w:t>Developed Factory class to get an instance of DAO class</w:t>
      </w:r>
    </w:p>
    <w:p w:rsidR="00954ED2" w:rsidRDefault="00954ED2">
      <w:pPr>
        <w:pStyle w:val="ListParagraph"/>
        <w:numPr>
          <w:ilvl w:val="0"/>
          <w:numId w:val="6"/>
        </w:numPr>
        <w:spacing w:after="160" w:line="254" w:lineRule="auto"/>
        <w:jc w:val="both"/>
        <w:rPr>
          <w:rFonts w:ascii="Cambria" w:hAnsi="Cambria" w:cs="Cambria"/>
          <w:b/>
          <w:color w:val="000000"/>
          <w:sz w:val="22"/>
          <w:szCs w:val="22"/>
          <w:u w:val="single"/>
        </w:rPr>
      </w:pPr>
      <w:r>
        <w:rPr>
          <w:rFonts w:ascii="Cambria" w:hAnsi="Cambria" w:cs="Cambria"/>
        </w:rPr>
        <w:t>Designing simple UI’s part by using HTML &amp; CSS</w:t>
      </w:r>
    </w:p>
    <w:p w:rsidR="00954ED2" w:rsidRDefault="00954ED2">
      <w:pPr>
        <w:ind w:left="-170"/>
        <w:jc w:val="both"/>
      </w:pPr>
    </w:p>
    <w:sectPr w:rsidR="00954ED2" w:rsidSect="00C11992">
      <w:headerReference w:type="even" r:id="rId9"/>
      <w:headerReference w:type="default" r:id="rId10"/>
      <w:footerReference w:type="even" r:id="rId11"/>
      <w:footerReference w:type="default" r:id="rId12"/>
      <w:headerReference w:type="first" r:id="rId13"/>
      <w:footerReference w:type="first" r:id="rId14"/>
      <w:pgSz w:w="12240" w:h="15840"/>
      <w:pgMar w:top="1020" w:right="1091" w:bottom="1429" w:left="1091" w:header="491" w:footer="731" w:gutter="0"/>
      <w:pgBorders>
        <w:top w:val="double" w:sz="16" w:space="0" w:color="000000"/>
        <w:left w:val="double" w:sz="16" w:space="30" w:color="000000"/>
        <w:bottom w:val="double" w:sz="16" w:space="12" w:color="000000"/>
        <w:right w:val="double" w:sz="16" w:space="30" w:color="000000"/>
      </w:pgBorders>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D59" w:rsidRDefault="00602D59">
      <w:pPr>
        <w:spacing w:line="240" w:lineRule="auto"/>
      </w:pPr>
      <w:r>
        <w:separator/>
      </w:r>
    </w:p>
  </w:endnote>
  <w:endnote w:type="continuationSeparator" w:id="1">
    <w:p w:rsidR="00602D59" w:rsidRDefault="00602D5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font44">
    <w:altName w:val="Arial Unicode MS"/>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mo">
    <w:altName w:val="arial"/>
    <w:charset w:val="80"/>
    <w:family w:val="swiss"/>
    <w:pitch w:val="variable"/>
    <w:sig w:usb0="00000000" w:usb1="00000000" w:usb2="00000000" w:usb3="00000000" w:csb0="00000000" w:csb1="00000000"/>
  </w:font>
  <w:font w:name="Noto Serif CJK SC">
    <w:charset w:val="80"/>
    <w:family w:val="auto"/>
    <w:pitch w:val="variable"/>
    <w:sig w:usb0="00000000" w:usb1="00000000" w:usb2="00000000" w:usb3="00000000" w:csb0="00000000" w:csb1="00000000"/>
  </w:font>
  <w:font w:name="DejaVu Sans">
    <w:altName w:val="Arial Unicode MS"/>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D2" w:rsidRDefault="00954ED2">
    <w:pPr>
      <w:pStyle w:val="Footer"/>
      <w:pBdr>
        <w:top w:val="single" w:sz="4" w:space="0" w:color="C0C0C0"/>
      </w:pBdr>
    </w:pPr>
    <w:r>
      <w:rPr>
        <w:rFonts w:ascii="Cambria" w:hAnsi="Cambria" w:cs="Cambria"/>
        <w:color w:val="4F81BD"/>
        <w:sz w:val="22"/>
        <w:szCs w:val="22"/>
      </w:rPr>
      <w:t xml:space="preserve">Test Yantra Software Solutions                                                                                                                                </w:t>
    </w:r>
    <w:r w:rsidR="00C11992">
      <w:fldChar w:fldCharType="begin"/>
    </w:r>
    <w:r>
      <w:instrText xml:space="preserve"> PAGE </w:instrText>
    </w:r>
    <w:r w:rsidR="00C11992">
      <w:fldChar w:fldCharType="separate"/>
    </w:r>
    <w:r w:rsidR="002C6F66">
      <w:rPr>
        <w:noProof/>
      </w:rPr>
      <w:t>2</w:t>
    </w:r>
    <w:r w:rsidR="00C11992">
      <w:fldChar w:fldCharType="end"/>
    </w:r>
    <w:r>
      <w:rPr>
        <w:rFonts w:ascii="Cambria" w:hAnsi="Cambria" w:cs="Cambria"/>
        <w:color w:val="4F81BD"/>
        <w:sz w:val="22"/>
        <w:szCs w:val="22"/>
      </w:rPr>
      <w:t xml:space="preserve"> | </w:t>
    </w:r>
    <w:r>
      <w:rPr>
        <w:rFonts w:ascii="Cambria" w:hAnsi="Cambria" w:cs="Cambria"/>
        <w:color w:val="4F81BD"/>
        <w:spacing w:val="60"/>
        <w:sz w:val="22"/>
        <w:szCs w:val="22"/>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D2" w:rsidRDefault="00954ED2">
    <w:pPr>
      <w:pStyle w:val="Footer"/>
      <w:pBdr>
        <w:top w:val="single" w:sz="4" w:space="0" w:color="C0C0C0"/>
      </w:pBdr>
    </w:pPr>
    <w:r>
      <w:rPr>
        <w:rFonts w:ascii="Cambria" w:hAnsi="Cambria" w:cs="Cambria"/>
        <w:color w:val="4F81BD"/>
        <w:sz w:val="22"/>
        <w:szCs w:val="22"/>
      </w:rPr>
      <w:t xml:space="preserve">Test Yantra Software Solutions                                                                                                                                </w:t>
    </w:r>
    <w:r w:rsidR="00C11992">
      <w:fldChar w:fldCharType="begin"/>
    </w:r>
    <w:r>
      <w:instrText xml:space="preserve"> PAGE </w:instrText>
    </w:r>
    <w:r w:rsidR="00C11992">
      <w:fldChar w:fldCharType="separate"/>
    </w:r>
    <w:r w:rsidR="002C6F66">
      <w:rPr>
        <w:noProof/>
      </w:rPr>
      <w:t>3</w:t>
    </w:r>
    <w:r w:rsidR="00C11992">
      <w:fldChar w:fldCharType="end"/>
    </w:r>
    <w:r>
      <w:rPr>
        <w:rFonts w:ascii="Cambria" w:hAnsi="Cambria" w:cs="Cambria"/>
        <w:color w:val="4F81BD"/>
        <w:sz w:val="22"/>
        <w:szCs w:val="22"/>
      </w:rPr>
      <w:t xml:space="preserve"> | </w:t>
    </w:r>
    <w:r>
      <w:rPr>
        <w:rFonts w:ascii="Cambria" w:hAnsi="Cambria" w:cs="Cambria"/>
        <w:color w:val="4F81BD"/>
        <w:spacing w:val="60"/>
        <w:sz w:val="22"/>
        <w:szCs w:val="22"/>
      </w:rPr>
      <w:t>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D2" w:rsidRDefault="00954E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D59" w:rsidRDefault="00602D59">
      <w:pPr>
        <w:spacing w:line="240" w:lineRule="auto"/>
      </w:pPr>
      <w:r>
        <w:separator/>
      </w:r>
    </w:p>
  </w:footnote>
  <w:footnote w:type="continuationSeparator" w:id="1">
    <w:p w:rsidR="00602D59" w:rsidRDefault="00602D5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D2" w:rsidRDefault="00954E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D2" w:rsidRDefault="00954E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ED2" w:rsidRDefault="00954ED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360" w:hanging="360"/>
      </w:pPr>
      <w:rPr>
        <w:rFonts w:ascii="Wingdings" w:hAnsi="Wingdings" w:cs="Wingdings"/>
        <w:sz w:val="26"/>
        <w:szCs w:val="26"/>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sz w:val="26"/>
        <w:szCs w:val="26"/>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sz w:val="26"/>
        <w:szCs w:val="26"/>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sz w:val="26"/>
        <w:szCs w:val="26"/>
      </w:rPr>
    </w:lvl>
  </w:abstractNum>
  <w:abstractNum w:abstractNumId="2">
    <w:nsid w:val="00000003"/>
    <w:multiLevelType w:val="multilevel"/>
    <w:tmpl w:val="00000003"/>
    <w:name w:val="WW8Num3"/>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nsid w:val="00000004"/>
    <w:multiLevelType w:val="multilevel"/>
    <w:tmpl w:val="00000004"/>
    <w:name w:val="WW8Num4"/>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4">
    <w:nsid w:val="00000005"/>
    <w:multiLevelType w:val="multilevel"/>
    <w:tmpl w:val="00000005"/>
    <w:name w:val="WW8Num5"/>
    <w:lvl w:ilvl="0">
      <w:start w:val="1"/>
      <w:numFmt w:val="upperRoman"/>
      <w:lvlText w:val="%1."/>
      <w:lvlJc w:val="left"/>
      <w:pPr>
        <w:tabs>
          <w:tab w:val="num" w:pos="0"/>
        </w:tabs>
        <w:ind w:left="550" w:hanging="720"/>
      </w:pPr>
      <w:rPr>
        <w:rFonts w:ascii="Cambria" w:hAnsi="Cambria" w:cs="Cambria"/>
        <w:b/>
      </w:rPr>
    </w:lvl>
    <w:lvl w:ilvl="1">
      <w:start w:val="1"/>
      <w:numFmt w:val="lowerLetter"/>
      <w:lvlText w:val="%2."/>
      <w:lvlJc w:val="left"/>
      <w:pPr>
        <w:tabs>
          <w:tab w:val="num" w:pos="0"/>
        </w:tabs>
        <w:ind w:left="910" w:hanging="360"/>
      </w:pPr>
    </w:lvl>
    <w:lvl w:ilvl="2">
      <w:start w:val="1"/>
      <w:numFmt w:val="lowerRoman"/>
      <w:lvlText w:val="%2.%3."/>
      <w:lvlJc w:val="right"/>
      <w:pPr>
        <w:tabs>
          <w:tab w:val="num" w:pos="0"/>
        </w:tabs>
        <w:ind w:left="1630" w:hanging="180"/>
      </w:pPr>
    </w:lvl>
    <w:lvl w:ilvl="3">
      <w:start w:val="1"/>
      <w:numFmt w:val="decimal"/>
      <w:lvlText w:val="%2.%3.%4."/>
      <w:lvlJc w:val="left"/>
      <w:pPr>
        <w:tabs>
          <w:tab w:val="num" w:pos="0"/>
        </w:tabs>
        <w:ind w:left="2350" w:hanging="360"/>
      </w:pPr>
    </w:lvl>
    <w:lvl w:ilvl="4">
      <w:start w:val="1"/>
      <w:numFmt w:val="lowerLetter"/>
      <w:lvlText w:val="%2.%3.%4.%5."/>
      <w:lvlJc w:val="left"/>
      <w:pPr>
        <w:tabs>
          <w:tab w:val="num" w:pos="0"/>
        </w:tabs>
        <w:ind w:left="3070" w:hanging="360"/>
      </w:pPr>
    </w:lvl>
    <w:lvl w:ilvl="5">
      <w:start w:val="1"/>
      <w:numFmt w:val="lowerRoman"/>
      <w:lvlText w:val="%2.%3.%4.%5.%6."/>
      <w:lvlJc w:val="right"/>
      <w:pPr>
        <w:tabs>
          <w:tab w:val="num" w:pos="0"/>
        </w:tabs>
        <w:ind w:left="3790" w:hanging="180"/>
      </w:pPr>
    </w:lvl>
    <w:lvl w:ilvl="6">
      <w:start w:val="1"/>
      <w:numFmt w:val="decimal"/>
      <w:lvlText w:val="%2.%3.%4.%5.%6.%7."/>
      <w:lvlJc w:val="left"/>
      <w:pPr>
        <w:tabs>
          <w:tab w:val="num" w:pos="0"/>
        </w:tabs>
        <w:ind w:left="4510" w:hanging="360"/>
      </w:pPr>
    </w:lvl>
    <w:lvl w:ilvl="7">
      <w:start w:val="1"/>
      <w:numFmt w:val="lowerLetter"/>
      <w:lvlText w:val="%2.%3.%4.%5.%6.%7.%8."/>
      <w:lvlJc w:val="left"/>
      <w:pPr>
        <w:tabs>
          <w:tab w:val="num" w:pos="0"/>
        </w:tabs>
        <w:ind w:left="5230" w:hanging="360"/>
      </w:pPr>
    </w:lvl>
    <w:lvl w:ilvl="8">
      <w:start w:val="1"/>
      <w:numFmt w:val="lowerRoman"/>
      <w:lvlText w:val="%2.%3.%4.%5.%6.%7.%8.%9."/>
      <w:lvlJc w:val="right"/>
      <w:pPr>
        <w:tabs>
          <w:tab w:val="num" w:pos="0"/>
        </w:tabs>
        <w:ind w:left="5950" w:hanging="180"/>
      </w:pPr>
    </w:lvl>
  </w:abstractNum>
  <w:abstractNum w:abstractNumId="5">
    <w:nsid w:val="00000006"/>
    <w:multiLevelType w:val="multilevel"/>
    <w:tmpl w:val="00000006"/>
    <w:name w:val="WW8Num6"/>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Cambria" w:hAnsi="Cambria"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692A4DD3"/>
    <w:multiLevelType w:val="hybridMultilevel"/>
    <w:tmpl w:val="9460C150"/>
    <w:lvl w:ilvl="0" w:tplc="04090001">
      <w:start w:val="1"/>
      <w:numFmt w:val="bullet"/>
      <w:lvlText w:val=""/>
      <w:lvlJc w:val="left"/>
      <w:pPr>
        <w:ind w:left="550" w:hanging="360"/>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isplayBackgroundShape/>
  <w:embedSystemFont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28579D"/>
    <w:rsid w:val="0028579D"/>
    <w:rsid w:val="002C6F66"/>
    <w:rsid w:val="00602D59"/>
    <w:rsid w:val="00920D31"/>
    <w:rsid w:val="009252AB"/>
    <w:rsid w:val="00954ED2"/>
    <w:rsid w:val="00C11992"/>
    <w:rsid w:val="00DB11B8"/>
    <w:rsid w:val="00DF5623"/>
    <w:rsid w:val="00EB43EC"/>
    <w:rsid w:val="00EC16AA"/>
    <w:rsid w:val="00F24D40"/>
    <w:rsid w:val="00F775F2"/>
    <w:rsid w:val="00FF3CA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992"/>
    <w:pPr>
      <w:suppressAutoHyphens/>
      <w:spacing w:line="100" w:lineRule="atLeast"/>
    </w:pPr>
    <w:rPr>
      <w:sz w:val="24"/>
      <w:szCs w:val="24"/>
      <w:lang w:val="en-US" w:eastAsia="ar-SA"/>
    </w:rPr>
  </w:style>
  <w:style w:type="paragraph" w:styleId="Heading1">
    <w:name w:val="heading 1"/>
    <w:basedOn w:val="Normal"/>
    <w:next w:val="BodyText"/>
    <w:qFormat/>
    <w:rsid w:val="00C11992"/>
    <w:pPr>
      <w:keepNext/>
      <w:keepLines/>
      <w:tabs>
        <w:tab w:val="num" w:pos="0"/>
      </w:tabs>
      <w:spacing w:before="480"/>
      <w:ind w:left="432" w:hanging="432"/>
      <w:outlineLvl w:val="0"/>
    </w:pPr>
    <w:rPr>
      <w:rFonts w:ascii="Cambria" w:hAnsi="Cambria" w:cs="font44"/>
      <w:b/>
      <w:bCs/>
      <w:color w:val="365F91"/>
      <w:sz w:val="28"/>
      <w:szCs w:val="28"/>
    </w:rPr>
  </w:style>
  <w:style w:type="paragraph" w:styleId="Heading3">
    <w:name w:val="heading 3"/>
    <w:basedOn w:val="Normal"/>
    <w:next w:val="BodyText"/>
    <w:qFormat/>
    <w:rsid w:val="00C11992"/>
    <w:pPr>
      <w:keepNext/>
      <w:keepLines/>
      <w:tabs>
        <w:tab w:val="num" w:pos="0"/>
      </w:tabs>
      <w:spacing w:before="200"/>
      <w:ind w:left="720" w:hanging="720"/>
      <w:outlineLvl w:val="2"/>
    </w:pPr>
    <w:rPr>
      <w:rFonts w:ascii="Cambria" w:hAnsi="Cambria" w:cs="font44"/>
      <w:b/>
      <w:bCs/>
      <w:color w:val="4F81BD"/>
    </w:rPr>
  </w:style>
  <w:style w:type="paragraph" w:styleId="Heading4">
    <w:name w:val="heading 4"/>
    <w:basedOn w:val="Normal"/>
    <w:next w:val="BodyText"/>
    <w:qFormat/>
    <w:rsid w:val="00C11992"/>
    <w:pPr>
      <w:keepNext/>
      <w:keepLines/>
      <w:tabs>
        <w:tab w:val="num" w:pos="0"/>
      </w:tabs>
      <w:spacing w:before="200"/>
      <w:ind w:left="864" w:hanging="864"/>
      <w:outlineLvl w:val="3"/>
    </w:pPr>
    <w:rPr>
      <w:rFonts w:ascii="Cambria" w:hAnsi="Cambria" w:cs="font44"/>
      <w:b/>
      <w:bCs/>
      <w:i/>
      <w:iCs/>
      <w:color w:val="4F81BD"/>
    </w:rPr>
  </w:style>
  <w:style w:type="paragraph" w:styleId="Heading7">
    <w:name w:val="heading 7"/>
    <w:basedOn w:val="Normal"/>
    <w:next w:val="BodyText"/>
    <w:qFormat/>
    <w:rsid w:val="00C11992"/>
    <w:pPr>
      <w:tabs>
        <w:tab w:val="num" w:pos="0"/>
      </w:tabs>
      <w:spacing w:before="240" w:after="60"/>
      <w:ind w:left="1296" w:hanging="1296"/>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11992"/>
  </w:style>
  <w:style w:type="character" w:customStyle="1" w:styleId="WW8Num1z1">
    <w:name w:val="WW8Num1z1"/>
    <w:rsid w:val="00C11992"/>
  </w:style>
  <w:style w:type="character" w:customStyle="1" w:styleId="WW8Num1z2">
    <w:name w:val="WW8Num1z2"/>
    <w:rsid w:val="00C11992"/>
  </w:style>
  <w:style w:type="character" w:customStyle="1" w:styleId="WW8Num1z3">
    <w:name w:val="WW8Num1z3"/>
    <w:rsid w:val="00C11992"/>
  </w:style>
  <w:style w:type="character" w:customStyle="1" w:styleId="WW8Num1z4">
    <w:name w:val="WW8Num1z4"/>
    <w:rsid w:val="00C11992"/>
  </w:style>
  <w:style w:type="character" w:customStyle="1" w:styleId="WW8Num1z5">
    <w:name w:val="WW8Num1z5"/>
    <w:rsid w:val="00C11992"/>
  </w:style>
  <w:style w:type="character" w:customStyle="1" w:styleId="WW8Num1z6">
    <w:name w:val="WW8Num1z6"/>
    <w:rsid w:val="00C11992"/>
  </w:style>
  <w:style w:type="character" w:customStyle="1" w:styleId="WW8Num1z7">
    <w:name w:val="WW8Num1z7"/>
    <w:rsid w:val="00C11992"/>
  </w:style>
  <w:style w:type="character" w:customStyle="1" w:styleId="WW8Num1z8">
    <w:name w:val="WW8Num1z8"/>
    <w:rsid w:val="00C11992"/>
  </w:style>
  <w:style w:type="character" w:customStyle="1" w:styleId="WW8Num2z0">
    <w:name w:val="WW8Num2z0"/>
    <w:rsid w:val="00C11992"/>
    <w:rPr>
      <w:rFonts w:ascii="Wingdings" w:hAnsi="Wingdings" w:cs="Wingdings"/>
      <w:sz w:val="26"/>
      <w:szCs w:val="26"/>
    </w:rPr>
  </w:style>
  <w:style w:type="character" w:customStyle="1" w:styleId="WW8Num2z1">
    <w:name w:val="WW8Num2z1"/>
    <w:rsid w:val="00C11992"/>
    <w:rPr>
      <w:rFonts w:ascii="Courier New" w:hAnsi="Courier New" w:cs="Courier New"/>
    </w:rPr>
  </w:style>
  <w:style w:type="character" w:customStyle="1" w:styleId="WW8Num2z3">
    <w:name w:val="WW8Num2z3"/>
    <w:rsid w:val="00C11992"/>
    <w:rPr>
      <w:rFonts w:ascii="Symbol" w:hAnsi="Symbol" w:cs="Symbol"/>
    </w:rPr>
  </w:style>
  <w:style w:type="character" w:customStyle="1" w:styleId="WW8Num3z0">
    <w:name w:val="WW8Num3z0"/>
    <w:rsid w:val="00C11992"/>
    <w:rPr>
      <w:rFonts w:ascii="Wingdings" w:hAnsi="Wingdings" w:cs="Wingdings"/>
    </w:rPr>
  </w:style>
  <w:style w:type="character" w:customStyle="1" w:styleId="WW8Num3z1">
    <w:name w:val="WW8Num3z1"/>
    <w:rsid w:val="00C11992"/>
    <w:rPr>
      <w:rFonts w:ascii="Courier New" w:hAnsi="Courier New" w:cs="Courier New"/>
    </w:rPr>
  </w:style>
  <w:style w:type="character" w:customStyle="1" w:styleId="WW8Num3z3">
    <w:name w:val="WW8Num3z3"/>
    <w:rsid w:val="00C11992"/>
    <w:rPr>
      <w:rFonts w:ascii="Symbol" w:hAnsi="Symbol" w:cs="Symbol"/>
    </w:rPr>
  </w:style>
  <w:style w:type="character" w:customStyle="1" w:styleId="WW8Num4z0">
    <w:name w:val="WW8Num4z0"/>
    <w:rsid w:val="00C11992"/>
    <w:rPr>
      <w:b/>
    </w:rPr>
  </w:style>
  <w:style w:type="character" w:customStyle="1" w:styleId="WW8Num4z1">
    <w:name w:val="WW8Num4z1"/>
    <w:rsid w:val="00C11992"/>
  </w:style>
  <w:style w:type="character" w:customStyle="1" w:styleId="WW8Num4z2">
    <w:name w:val="WW8Num4z2"/>
    <w:rsid w:val="00C11992"/>
  </w:style>
  <w:style w:type="character" w:customStyle="1" w:styleId="WW8Num4z3">
    <w:name w:val="WW8Num4z3"/>
    <w:rsid w:val="00C11992"/>
  </w:style>
  <w:style w:type="character" w:customStyle="1" w:styleId="WW8Num4z4">
    <w:name w:val="WW8Num4z4"/>
    <w:rsid w:val="00C11992"/>
  </w:style>
  <w:style w:type="character" w:customStyle="1" w:styleId="WW8Num4z5">
    <w:name w:val="WW8Num4z5"/>
    <w:rsid w:val="00C11992"/>
  </w:style>
  <w:style w:type="character" w:customStyle="1" w:styleId="WW8Num4z6">
    <w:name w:val="WW8Num4z6"/>
    <w:rsid w:val="00C11992"/>
  </w:style>
  <w:style w:type="character" w:customStyle="1" w:styleId="WW8Num4z7">
    <w:name w:val="WW8Num4z7"/>
    <w:rsid w:val="00C11992"/>
  </w:style>
  <w:style w:type="character" w:customStyle="1" w:styleId="WW8Num4z8">
    <w:name w:val="WW8Num4z8"/>
    <w:rsid w:val="00C11992"/>
  </w:style>
  <w:style w:type="character" w:customStyle="1" w:styleId="WW8Num5z0">
    <w:name w:val="WW8Num5z0"/>
    <w:rsid w:val="00C11992"/>
    <w:rPr>
      <w:rFonts w:ascii="Cambria" w:hAnsi="Cambria" w:cs="Cambria"/>
      <w:b/>
    </w:rPr>
  </w:style>
  <w:style w:type="character" w:customStyle="1" w:styleId="WW8Num5z1">
    <w:name w:val="WW8Num5z1"/>
    <w:rsid w:val="00C11992"/>
  </w:style>
  <w:style w:type="character" w:customStyle="1" w:styleId="WW8Num5z2">
    <w:name w:val="WW8Num5z2"/>
    <w:rsid w:val="00C11992"/>
  </w:style>
  <w:style w:type="character" w:customStyle="1" w:styleId="WW8Num5z3">
    <w:name w:val="WW8Num5z3"/>
    <w:rsid w:val="00C11992"/>
  </w:style>
  <w:style w:type="character" w:customStyle="1" w:styleId="WW8Num5z4">
    <w:name w:val="WW8Num5z4"/>
    <w:rsid w:val="00C11992"/>
  </w:style>
  <w:style w:type="character" w:customStyle="1" w:styleId="WW8Num5z5">
    <w:name w:val="WW8Num5z5"/>
    <w:rsid w:val="00C11992"/>
  </w:style>
  <w:style w:type="character" w:customStyle="1" w:styleId="WW8Num5z6">
    <w:name w:val="WW8Num5z6"/>
    <w:rsid w:val="00C11992"/>
  </w:style>
  <w:style w:type="character" w:customStyle="1" w:styleId="WW8Num5z7">
    <w:name w:val="WW8Num5z7"/>
    <w:rsid w:val="00C11992"/>
  </w:style>
  <w:style w:type="character" w:customStyle="1" w:styleId="WW8Num5z8">
    <w:name w:val="WW8Num5z8"/>
    <w:rsid w:val="00C11992"/>
  </w:style>
  <w:style w:type="character" w:customStyle="1" w:styleId="WW8Num6z0">
    <w:name w:val="WW8Num6z0"/>
    <w:rsid w:val="00C11992"/>
    <w:rPr>
      <w:rFonts w:ascii="Wingdings" w:hAnsi="Wingdings" w:cs="Wingdings"/>
    </w:rPr>
  </w:style>
  <w:style w:type="character" w:customStyle="1" w:styleId="WW8Num6z1">
    <w:name w:val="WW8Num6z1"/>
    <w:rsid w:val="00C11992"/>
    <w:rPr>
      <w:rFonts w:ascii="Courier New" w:hAnsi="Courier New" w:cs="Courier New"/>
    </w:rPr>
  </w:style>
  <w:style w:type="character" w:customStyle="1" w:styleId="WW8Num6z3">
    <w:name w:val="WW8Num6z3"/>
    <w:rsid w:val="00C11992"/>
    <w:rPr>
      <w:rFonts w:ascii="Symbol" w:hAnsi="Symbol" w:cs="Symbol"/>
    </w:rPr>
  </w:style>
  <w:style w:type="character" w:customStyle="1" w:styleId="WW8Num7z0">
    <w:name w:val="WW8Num7z0"/>
    <w:rsid w:val="00C11992"/>
    <w:rPr>
      <w:rFonts w:ascii="Cambria" w:hAnsi="Cambria" w:cs="Calibri"/>
    </w:rPr>
  </w:style>
  <w:style w:type="character" w:customStyle="1" w:styleId="WW8Num7z1">
    <w:name w:val="WW8Num7z1"/>
    <w:rsid w:val="00C11992"/>
    <w:rPr>
      <w:rFonts w:ascii="Courier New" w:hAnsi="Courier New" w:cs="Courier New"/>
    </w:rPr>
  </w:style>
  <w:style w:type="character" w:customStyle="1" w:styleId="WW8Num7z2">
    <w:name w:val="WW8Num7z2"/>
    <w:rsid w:val="00C11992"/>
    <w:rPr>
      <w:rFonts w:ascii="Wingdings" w:hAnsi="Wingdings" w:cs="Wingdings"/>
    </w:rPr>
  </w:style>
  <w:style w:type="character" w:customStyle="1" w:styleId="WW8Num7z3">
    <w:name w:val="WW8Num7z3"/>
    <w:rsid w:val="00C11992"/>
    <w:rPr>
      <w:rFonts w:ascii="Symbol" w:hAnsi="Symbol" w:cs="Symbol"/>
    </w:rPr>
  </w:style>
  <w:style w:type="character" w:customStyle="1" w:styleId="BodyTextChar">
    <w:name w:val="Body Text Char"/>
    <w:rsid w:val="00C11992"/>
    <w:rPr>
      <w:rFonts w:ascii="Times New Roman" w:eastAsia="Times New Roman" w:hAnsi="Times New Roman" w:cs="Times New Roman"/>
      <w:b/>
      <w:bCs/>
      <w:sz w:val="24"/>
      <w:szCs w:val="20"/>
    </w:rPr>
  </w:style>
  <w:style w:type="character" w:customStyle="1" w:styleId="Cog-bodyChar1">
    <w:name w:val="Cog-body Char1"/>
    <w:rsid w:val="00C11992"/>
    <w:rPr>
      <w:rFonts w:ascii="Arial" w:eastAsia="Times New Roman" w:hAnsi="Arial" w:cs="Times New Roman"/>
      <w:sz w:val="20"/>
      <w:szCs w:val="20"/>
    </w:rPr>
  </w:style>
  <w:style w:type="character" w:customStyle="1" w:styleId="PlainTextChar">
    <w:name w:val="Plain Text Char"/>
    <w:rsid w:val="00C11992"/>
    <w:rPr>
      <w:rFonts w:ascii="Courier New" w:eastAsia="Times New Roman" w:hAnsi="Courier New" w:cs="Courier New"/>
      <w:sz w:val="20"/>
      <w:szCs w:val="20"/>
    </w:rPr>
  </w:style>
  <w:style w:type="character" w:customStyle="1" w:styleId="HeaderChar">
    <w:name w:val="Header Char"/>
    <w:rsid w:val="00C11992"/>
    <w:rPr>
      <w:rFonts w:ascii="Times New Roman" w:eastAsia="Times New Roman" w:hAnsi="Times New Roman" w:cs="Times New Roman"/>
      <w:sz w:val="24"/>
      <w:szCs w:val="24"/>
    </w:rPr>
  </w:style>
  <w:style w:type="character" w:customStyle="1" w:styleId="FooterChar">
    <w:name w:val="Footer Char"/>
    <w:rsid w:val="00C11992"/>
    <w:rPr>
      <w:rFonts w:ascii="Times New Roman" w:eastAsia="Times New Roman" w:hAnsi="Times New Roman" w:cs="Times New Roman"/>
      <w:sz w:val="24"/>
      <w:szCs w:val="24"/>
    </w:rPr>
  </w:style>
  <w:style w:type="character" w:customStyle="1" w:styleId="Heading7Char">
    <w:name w:val="Heading 7 Char"/>
    <w:rsid w:val="00C11992"/>
    <w:rPr>
      <w:rFonts w:ascii="Times New Roman" w:eastAsia="Times New Roman" w:hAnsi="Times New Roman" w:cs="Times New Roman"/>
      <w:sz w:val="24"/>
      <w:szCs w:val="24"/>
    </w:rPr>
  </w:style>
  <w:style w:type="character" w:styleId="Hyperlink">
    <w:name w:val="Hyperlink"/>
    <w:rsid w:val="00C11992"/>
    <w:rPr>
      <w:color w:val="0000FF"/>
      <w:u w:val="single"/>
    </w:rPr>
  </w:style>
  <w:style w:type="character" w:customStyle="1" w:styleId="CommentTextChar">
    <w:name w:val="Comment Text Char"/>
    <w:rsid w:val="00C11992"/>
    <w:rPr>
      <w:rFonts w:ascii="Times New Roman" w:eastAsia="Times New Roman" w:hAnsi="Times New Roman" w:cs="Times New Roman"/>
      <w:sz w:val="20"/>
      <w:szCs w:val="20"/>
    </w:rPr>
  </w:style>
  <w:style w:type="character" w:customStyle="1" w:styleId="BodyText3Char">
    <w:name w:val="Body Text 3 Char"/>
    <w:rsid w:val="00C11992"/>
    <w:rPr>
      <w:rFonts w:ascii="Times New Roman" w:eastAsia="Times New Roman" w:hAnsi="Times New Roman" w:cs="Times New Roman"/>
      <w:sz w:val="16"/>
      <w:szCs w:val="16"/>
    </w:rPr>
  </w:style>
  <w:style w:type="character" w:customStyle="1" w:styleId="Heading3Char">
    <w:name w:val="Heading 3 Char"/>
    <w:rsid w:val="00C11992"/>
    <w:rPr>
      <w:rFonts w:ascii="Cambria" w:hAnsi="Cambria" w:cs="font44"/>
      <w:b/>
      <w:bCs/>
      <w:color w:val="4F81BD"/>
      <w:sz w:val="24"/>
      <w:szCs w:val="24"/>
    </w:rPr>
  </w:style>
  <w:style w:type="character" w:customStyle="1" w:styleId="Heading4Char">
    <w:name w:val="Heading 4 Char"/>
    <w:rsid w:val="00C11992"/>
    <w:rPr>
      <w:rFonts w:ascii="Cambria" w:hAnsi="Cambria" w:cs="font44"/>
      <w:b/>
      <w:bCs/>
      <w:i/>
      <w:iCs/>
      <w:color w:val="4F81BD"/>
      <w:sz w:val="24"/>
      <w:szCs w:val="24"/>
    </w:rPr>
  </w:style>
  <w:style w:type="character" w:customStyle="1" w:styleId="Heading1Char">
    <w:name w:val="Heading 1 Char"/>
    <w:rsid w:val="00C11992"/>
    <w:rPr>
      <w:rFonts w:ascii="Cambria" w:hAnsi="Cambria" w:cs="font44"/>
      <w:b/>
      <w:bCs/>
      <w:color w:val="365F91"/>
      <w:sz w:val="28"/>
      <w:szCs w:val="28"/>
    </w:rPr>
  </w:style>
  <w:style w:type="character" w:customStyle="1" w:styleId="ListLabel1">
    <w:name w:val="ListLabel 1"/>
    <w:rsid w:val="00C11992"/>
    <w:rPr>
      <w:sz w:val="20"/>
    </w:rPr>
  </w:style>
  <w:style w:type="character" w:customStyle="1" w:styleId="ListLabel2">
    <w:name w:val="ListLabel 2"/>
    <w:rsid w:val="00C11992"/>
    <w:rPr>
      <w:rFonts w:cs="Courier New"/>
    </w:rPr>
  </w:style>
  <w:style w:type="character" w:customStyle="1" w:styleId="ListLabel3">
    <w:name w:val="ListLabel 3"/>
    <w:rsid w:val="00C11992"/>
    <w:rPr>
      <w:rFonts w:eastAsia="Times New Roman" w:cs="Times New Roman"/>
    </w:rPr>
  </w:style>
  <w:style w:type="character" w:customStyle="1" w:styleId="ListLabel4">
    <w:name w:val="ListLabel 4"/>
    <w:rsid w:val="00C11992"/>
    <w:rPr>
      <w:rFonts w:cs="Calibri"/>
    </w:rPr>
  </w:style>
  <w:style w:type="paragraph" w:customStyle="1" w:styleId="Heading">
    <w:name w:val="Heading"/>
    <w:basedOn w:val="Normal"/>
    <w:next w:val="BodyText"/>
    <w:rsid w:val="00C11992"/>
    <w:pPr>
      <w:keepNext/>
      <w:spacing w:before="240" w:after="120"/>
    </w:pPr>
    <w:rPr>
      <w:rFonts w:ascii="Arimo" w:eastAsia="Noto Serif CJK SC" w:hAnsi="Arimo" w:cs="DejaVu Sans"/>
      <w:sz w:val="28"/>
      <w:szCs w:val="28"/>
    </w:rPr>
  </w:style>
  <w:style w:type="paragraph" w:styleId="BodyText">
    <w:name w:val="Body Text"/>
    <w:basedOn w:val="Normal"/>
    <w:rsid w:val="00C11992"/>
    <w:rPr>
      <w:b/>
      <w:bCs/>
      <w:szCs w:val="20"/>
    </w:rPr>
  </w:style>
  <w:style w:type="paragraph" w:styleId="List">
    <w:name w:val="List"/>
    <w:basedOn w:val="BodyText"/>
    <w:rsid w:val="00C11992"/>
    <w:rPr>
      <w:rFonts w:cs="DejaVu Sans"/>
    </w:rPr>
  </w:style>
  <w:style w:type="paragraph" w:styleId="Caption">
    <w:name w:val="caption"/>
    <w:basedOn w:val="Normal"/>
    <w:qFormat/>
    <w:rsid w:val="00C11992"/>
    <w:pPr>
      <w:suppressLineNumbers/>
      <w:spacing w:before="120" w:after="120"/>
    </w:pPr>
    <w:rPr>
      <w:rFonts w:cs="DejaVu Sans"/>
      <w:i/>
      <w:iCs/>
    </w:rPr>
  </w:style>
  <w:style w:type="paragraph" w:customStyle="1" w:styleId="Index">
    <w:name w:val="Index"/>
    <w:basedOn w:val="Normal"/>
    <w:rsid w:val="00C11992"/>
    <w:pPr>
      <w:suppressLineNumbers/>
    </w:pPr>
    <w:rPr>
      <w:rFonts w:cs="DejaVu Sans"/>
    </w:rPr>
  </w:style>
  <w:style w:type="paragraph" w:customStyle="1" w:styleId="Achievement">
    <w:name w:val="Achievement"/>
    <w:basedOn w:val="BodyText"/>
    <w:rsid w:val="00C11992"/>
    <w:pPr>
      <w:spacing w:after="60" w:line="220" w:lineRule="atLeast"/>
      <w:jc w:val="both"/>
    </w:pPr>
    <w:rPr>
      <w:rFonts w:ascii="Arial" w:hAnsi="Arial" w:cs="Arial"/>
      <w:b w:val="0"/>
      <w:bCs w:val="0"/>
      <w:spacing w:val="-5"/>
      <w:sz w:val="20"/>
    </w:rPr>
  </w:style>
  <w:style w:type="paragraph" w:customStyle="1" w:styleId="Cog-body">
    <w:name w:val="Cog-body"/>
    <w:basedOn w:val="Normal"/>
    <w:rsid w:val="00C11992"/>
    <w:pPr>
      <w:keepNext/>
      <w:spacing w:before="60" w:after="60" w:line="260" w:lineRule="atLeast"/>
      <w:ind w:left="720"/>
      <w:jc w:val="both"/>
    </w:pPr>
    <w:rPr>
      <w:rFonts w:ascii="Arial" w:hAnsi="Arial" w:cs="Arial"/>
      <w:sz w:val="20"/>
      <w:szCs w:val="20"/>
    </w:rPr>
  </w:style>
  <w:style w:type="paragraph" w:styleId="PlainText">
    <w:name w:val="Plain Text"/>
    <w:basedOn w:val="Normal"/>
    <w:rsid w:val="00C11992"/>
    <w:rPr>
      <w:rFonts w:ascii="Courier New" w:hAnsi="Courier New" w:cs="Courier New"/>
      <w:sz w:val="20"/>
      <w:szCs w:val="20"/>
    </w:rPr>
  </w:style>
  <w:style w:type="paragraph" w:styleId="Header">
    <w:name w:val="header"/>
    <w:basedOn w:val="Normal"/>
    <w:rsid w:val="00C11992"/>
    <w:pPr>
      <w:suppressLineNumbers/>
      <w:tabs>
        <w:tab w:val="center" w:pos="4680"/>
        <w:tab w:val="right" w:pos="9360"/>
      </w:tabs>
    </w:pPr>
  </w:style>
  <w:style w:type="paragraph" w:styleId="Footer">
    <w:name w:val="footer"/>
    <w:basedOn w:val="Normal"/>
    <w:rsid w:val="00C11992"/>
    <w:pPr>
      <w:suppressLineNumbers/>
      <w:tabs>
        <w:tab w:val="center" w:pos="4680"/>
        <w:tab w:val="right" w:pos="9360"/>
      </w:tabs>
    </w:pPr>
  </w:style>
  <w:style w:type="paragraph" w:customStyle="1" w:styleId="cogCVprojectheading">
    <w:name w:val="cog CV project heading"/>
    <w:basedOn w:val="Normal"/>
    <w:rsid w:val="00C11992"/>
    <w:pPr>
      <w:spacing w:line="300" w:lineRule="exact"/>
    </w:pPr>
    <w:rPr>
      <w:rFonts w:ascii="Arial" w:hAnsi="Arial" w:cs="Arial"/>
      <w:b/>
      <w:sz w:val="20"/>
      <w:szCs w:val="20"/>
    </w:rPr>
  </w:style>
  <w:style w:type="paragraph" w:styleId="ListParagraph">
    <w:name w:val="List Paragraph"/>
    <w:basedOn w:val="Normal"/>
    <w:qFormat/>
    <w:rsid w:val="00C11992"/>
    <w:pPr>
      <w:ind w:left="720"/>
    </w:pPr>
  </w:style>
  <w:style w:type="paragraph" w:styleId="NormalWeb">
    <w:name w:val="Normal (Web)"/>
    <w:basedOn w:val="Normal"/>
    <w:rsid w:val="00C11992"/>
    <w:pPr>
      <w:spacing w:before="100" w:after="100"/>
    </w:pPr>
  </w:style>
  <w:style w:type="paragraph" w:customStyle="1" w:styleId="CommentText1">
    <w:name w:val="Comment Text1"/>
    <w:basedOn w:val="Normal"/>
    <w:rsid w:val="00C11992"/>
    <w:rPr>
      <w:sz w:val="20"/>
      <w:szCs w:val="20"/>
    </w:rPr>
  </w:style>
  <w:style w:type="paragraph" w:styleId="BodyText3">
    <w:name w:val="Body Text 3"/>
    <w:basedOn w:val="Normal"/>
    <w:rsid w:val="00C11992"/>
    <w:pPr>
      <w:spacing w:after="120"/>
    </w:pPr>
    <w:rPr>
      <w:sz w:val="16"/>
      <w:szCs w:val="16"/>
    </w:rPr>
  </w:style>
  <w:style w:type="paragraph" w:styleId="TOC2">
    <w:name w:val="toc 2"/>
    <w:basedOn w:val="Normal"/>
    <w:rsid w:val="00C11992"/>
    <w:pPr>
      <w:tabs>
        <w:tab w:val="right" w:leader="dot" w:pos="9355"/>
      </w:tabs>
      <w:spacing w:after="100"/>
      <w:ind w:left="240"/>
    </w:pPr>
  </w:style>
  <w:style w:type="paragraph" w:customStyle="1" w:styleId="TableContents">
    <w:name w:val="Table Contents"/>
    <w:basedOn w:val="Normal"/>
    <w:rsid w:val="00C11992"/>
    <w:pPr>
      <w:suppressLineNumbers/>
    </w:pPr>
  </w:style>
  <w:style w:type="paragraph" w:customStyle="1" w:styleId="TableHeading">
    <w:name w:val="Table Heading"/>
    <w:basedOn w:val="TableContents"/>
    <w:rsid w:val="00C11992"/>
    <w:pPr>
      <w:jc w:val="center"/>
    </w:pPr>
    <w:rPr>
      <w:b/>
      <w:bCs/>
    </w:rPr>
  </w:style>
  <w:style w:type="paragraph" w:styleId="NoSpacing">
    <w:name w:val="No Spacing"/>
    <w:uiPriority w:val="1"/>
    <w:qFormat/>
    <w:rsid w:val="00F24D40"/>
    <w:pPr>
      <w:suppressAutoHyphens/>
    </w:pPr>
    <w:rPr>
      <w:sz w:val="24"/>
      <w:szCs w:val="24"/>
      <w:lang w:val="en-US" w:eastAsia="ar-SA"/>
    </w:rPr>
  </w:style>
  <w:style w:type="paragraph" w:styleId="BalloonText">
    <w:name w:val="Balloon Text"/>
    <w:basedOn w:val="Normal"/>
    <w:link w:val="BalloonTextChar"/>
    <w:uiPriority w:val="99"/>
    <w:semiHidden/>
    <w:unhideWhenUsed/>
    <w:rsid w:val="00DB11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1B8"/>
    <w:rPr>
      <w:rFonts w:ascii="Tahoma"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yourname@testyantra.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Links>
    <vt:vector size="6" baseType="variant">
      <vt:variant>
        <vt:i4>4587632</vt:i4>
      </vt:variant>
      <vt:variant>
        <vt:i4>0</vt:i4>
      </vt:variant>
      <vt:variant>
        <vt:i4>0</vt:i4>
      </vt:variant>
      <vt:variant>
        <vt:i4>5</vt:i4>
      </vt:variant>
      <vt:variant>
        <vt:lpwstr>mailto:yourname@testyantra.com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RAGHAVENDER</dc:creator>
  <cp:keywords/>
  <cp:lastModifiedBy>Ajay</cp:lastModifiedBy>
  <cp:revision>8</cp:revision>
  <cp:lastPrinted>2019-11-03T11:44:00Z</cp:lastPrinted>
  <dcterms:created xsi:type="dcterms:W3CDTF">2019-11-18T10:48:00Z</dcterms:created>
  <dcterms:modified xsi:type="dcterms:W3CDTF">2019-11-23T12:29:00Z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